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A799D" w:rsidRDefault="00D36F65">
      <w:pPr>
        <w:spacing w:line="0" w:lineRule="atLeast"/>
        <w:jc w:val="center"/>
        <w:rPr>
          <w:rFonts w:ascii="Arial" w:eastAsia="Arial" w:hAnsi="Arial"/>
          <w:sz w:val="52"/>
        </w:rPr>
      </w:pPr>
      <w:r>
        <w:rPr>
          <w:rFonts w:ascii="Arial" w:eastAsia="Arial" w:hAnsi="Arial"/>
          <w:sz w:val="52"/>
        </w:rPr>
        <w:t>TRANSLATOR</w:t>
      </w:r>
    </w:p>
    <w:p w:rsidR="001A799D" w:rsidRDefault="001A799D">
      <w:pPr>
        <w:spacing w:line="180" w:lineRule="exact"/>
        <w:rPr>
          <w:rFonts w:ascii="Times New Roman" w:eastAsia="Times New Roman" w:hAnsi="Times New Roman"/>
          <w:sz w:val="24"/>
        </w:rPr>
      </w:pPr>
    </w:p>
    <w:p w:rsidR="001A799D" w:rsidRDefault="004917EC">
      <w:pPr>
        <w:spacing w:line="0" w:lineRule="atLeast"/>
        <w:ind w:right="20"/>
        <w:jc w:val="center"/>
        <w:rPr>
          <w:rFonts w:ascii="Arial" w:eastAsia="Arial" w:hAnsi="Arial"/>
          <w:sz w:val="52"/>
        </w:rPr>
      </w:pPr>
      <w:r>
        <w:rPr>
          <w:rFonts w:ascii="Arial" w:eastAsia="Arial" w:hAnsi="Arial"/>
          <w:sz w:val="52"/>
        </w:rPr>
        <w:t>INSTALLATION DOCUMENT</w:t>
      </w:r>
    </w:p>
    <w:p w:rsidR="001A799D" w:rsidRDefault="001A799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A799D" w:rsidRDefault="001A799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A799D" w:rsidRDefault="001A799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A799D" w:rsidRDefault="001A799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A799D" w:rsidRDefault="001A799D">
      <w:pPr>
        <w:spacing w:line="338" w:lineRule="exact"/>
        <w:rPr>
          <w:rFonts w:ascii="Times New Roman" w:eastAsia="Times New Roman" w:hAnsi="Times New Roman"/>
          <w:sz w:val="24"/>
        </w:rPr>
      </w:pPr>
    </w:p>
    <w:p w:rsidR="001A799D" w:rsidRDefault="004917EC">
      <w:pPr>
        <w:spacing w:line="0" w:lineRule="atLeast"/>
        <w:rPr>
          <w:rFonts w:ascii="Arial" w:eastAsia="Arial" w:hAnsi="Arial"/>
          <w:b/>
          <w:sz w:val="22"/>
          <w:u w:val="single"/>
        </w:rPr>
      </w:pPr>
      <w:bookmarkStart w:id="0" w:name="page3"/>
      <w:bookmarkStart w:id="1" w:name="page4"/>
      <w:bookmarkEnd w:id="0"/>
      <w:bookmarkEnd w:id="1"/>
      <w:r>
        <w:rPr>
          <w:rFonts w:ascii="Arial" w:eastAsia="Arial" w:hAnsi="Arial"/>
          <w:b/>
          <w:sz w:val="22"/>
          <w:u w:val="single"/>
        </w:rPr>
        <w:t>UPLOADING THE SOURCE CODE PACKAGE</w:t>
      </w:r>
    </w:p>
    <w:p w:rsidR="001A799D" w:rsidRDefault="001A799D">
      <w:pPr>
        <w:spacing w:line="356" w:lineRule="exact"/>
        <w:rPr>
          <w:rFonts w:ascii="Times New Roman" w:eastAsia="Times New Roman" w:hAnsi="Times New Roman"/>
        </w:rPr>
      </w:pPr>
    </w:p>
    <w:p w:rsidR="001A799D" w:rsidRDefault="004917EC">
      <w:pPr>
        <w:numPr>
          <w:ilvl w:val="0"/>
          <w:numId w:val="1"/>
        </w:numPr>
        <w:tabs>
          <w:tab w:val="left" w:pos="137"/>
        </w:tabs>
        <w:spacing w:line="276" w:lineRule="auto"/>
        <w:ind w:right="34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Unzip the contents of the Source Code Zip package in a new folder, for example, let’s call it </w:t>
      </w:r>
      <w:r w:rsidR="00D36F65">
        <w:rPr>
          <w:rFonts w:ascii="Arial" w:eastAsia="Arial" w:hAnsi="Arial"/>
          <w:b/>
          <w:sz w:val="22"/>
        </w:rPr>
        <w:t>TRANSLATOR</w:t>
      </w:r>
      <w:r>
        <w:rPr>
          <w:rFonts w:ascii="Arial" w:eastAsia="Arial" w:hAnsi="Arial"/>
          <w:b/>
          <w:sz w:val="22"/>
        </w:rPr>
        <w:t>.</w:t>
      </w:r>
    </w:p>
    <w:p w:rsidR="001A799D" w:rsidRDefault="001A799D">
      <w:pPr>
        <w:spacing w:line="308" w:lineRule="exact"/>
        <w:rPr>
          <w:rFonts w:ascii="Times New Roman" w:eastAsia="Times New Roman" w:hAnsi="Times New Roman"/>
        </w:rPr>
      </w:pPr>
    </w:p>
    <w:p w:rsidR="001A799D" w:rsidRDefault="004917EC">
      <w:pPr>
        <w:spacing w:line="0" w:lineRule="atLeast"/>
        <w:rPr>
          <w:rFonts w:ascii="Arial" w:eastAsia="Arial" w:hAnsi="Arial"/>
          <w:i/>
          <w:sz w:val="22"/>
        </w:rPr>
      </w:pPr>
      <w:r>
        <w:rPr>
          <w:rFonts w:ascii="Arial" w:eastAsia="Arial" w:hAnsi="Arial"/>
          <w:i/>
          <w:sz w:val="22"/>
        </w:rPr>
        <w:t>Assuming you want to install it under the root domain.</w:t>
      </w:r>
    </w:p>
    <w:p w:rsidR="00627414" w:rsidRDefault="00627414">
      <w:pPr>
        <w:spacing w:line="0" w:lineRule="atLeast"/>
        <w:rPr>
          <w:rFonts w:ascii="Arial" w:eastAsia="Arial" w:hAnsi="Arial"/>
          <w:i/>
          <w:sz w:val="22"/>
        </w:rPr>
      </w:pPr>
    </w:p>
    <w:p w:rsidR="009C0650" w:rsidRPr="009C0650" w:rsidRDefault="009C0650" w:rsidP="009C0650">
      <w:pPr>
        <w:pStyle w:val="Heading2"/>
        <w:shd w:val="clear" w:color="auto" w:fill="FFFFFF"/>
        <w:spacing w:line="432" w:lineRule="atLeast"/>
        <w:rPr>
          <w:rFonts w:ascii="Arial" w:hAnsi="Arial" w:cs="Arial"/>
          <w:color w:val="121212"/>
          <w:sz w:val="22"/>
          <w:szCs w:val="22"/>
        </w:rPr>
      </w:pPr>
      <w:r w:rsidRPr="009C0650">
        <w:rPr>
          <w:rFonts w:ascii="Arial" w:hAnsi="Arial" w:cs="Arial"/>
          <w:color w:val="121212"/>
          <w:sz w:val="22"/>
          <w:szCs w:val="22"/>
        </w:rPr>
        <w:t>Install Apache</w:t>
      </w:r>
      <w:r w:rsidR="00A532DB">
        <w:rPr>
          <w:rFonts w:ascii="Arial" w:hAnsi="Arial" w:cs="Arial"/>
          <w:color w:val="121212"/>
          <w:sz w:val="22"/>
          <w:szCs w:val="22"/>
        </w:rPr>
        <w:t>:</w:t>
      </w:r>
    </w:p>
    <w:p w:rsidR="009C0650" w:rsidRPr="009C0650" w:rsidRDefault="009C0650" w:rsidP="009C0650">
      <w:pPr>
        <w:pStyle w:val="NormalWeb"/>
        <w:shd w:val="clear" w:color="auto" w:fill="FFFFFF"/>
        <w:spacing w:before="0" w:beforeAutospacing="0" w:after="240" w:afterAutospacing="0" w:line="432" w:lineRule="atLeast"/>
        <w:rPr>
          <w:rFonts w:ascii="Arial" w:hAnsi="Arial" w:cs="Arial"/>
          <w:color w:val="121212"/>
          <w:sz w:val="22"/>
          <w:szCs w:val="22"/>
        </w:rPr>
      </w:pPr>
      <w:r w:rsidRPr="009C0650">
        <w:rPr>
          <w:rFonts w:ascii="Arial" w:hAnsi="Arial" w:cs="Arial"/>
          <w:color w:val="121212"/>
          <w:sz w:val="22"/>
          <w:szCs w:val="22"/>
        </w:rPr>
        <w:t>Our next step is to install Apache. Type the following commands in the terminal:</w:t>
      </w:r>
    </w:p>
    <w:p w:rsidR="009C0650" w:rsidRPr="009C0650" w:rsidRDefault="009C0650" w:rsidP="009C0650">
      <w:pPr>
        <w:pStyle w:val="HTMLPreformatted"/>
        <w:rPr>
          <w:rFonts w:ascii="Arial" w:hAnsi="Arial" w:cs="Arial"/>
          <w:b/>
          <w:color w:val="000000" w:themeColor="text1"/>
          <w:sz w:val="22"/>
          <w:szCs w:val="22"/>
        </w:rPr>
      </w:pPr>
      <w:proofErr w:type="spellStart"/>
      <w:proofErr w:type="gramStart"/>
      <w:r w:rsidRPr="009C0650">
        <w:rPr>
          <w:rFonts w:ascii="Arial" w:hAnsi="Arial" w:cs="Arial"/>
          <w:b/>
          <w:color w:val="000000" w:themeColor="text1"/>
          <w:sz w:val="22"/>
          <w:szCs w:val="22"/>
        </w:rPr>
        <w:t>sudo</w:t>
      </w:r>
      <w:proofErr w:type="spellEnd"/>
      <w:proofErr w:type="gramEnd"/>
      <w:r w:rsidRPr="009C0650">
        <w:rPr>
          <w:rFonts w:ascii="Arial" w:hAnsi="Arial" w:cs="Arial"/>
          <w:b/>
          <w:color w:val="000000" w:themeColor="text1"/>
          <w:sz w:val="22"/>
          <w:szCs w:val="22"/>
        </w:rPr>
        <w:t xml:space="preserve"> apt-get update</w:t>
      </w:r>
    </w:p>
    <w:p w:rsidR="009C0650" w:rsidRPr="009C0650" w:rsidRDefault="009C0650" w:rsidP="009C0650">
      <w:pPr>
        <w:pStyle w:val="HTMLPreformatted"/>
        <w:rPr>
          <w:rFonts w:ascii="Arial" w:hAnsi="Arial" w:cs="Arial"/>
          <w:b/>
          <w:color w:val="000000" w:themeColor="text1"/>
          <w:sz w:val="22"/>
          <w:szCs w:val="22"/>
        </w:rPr>
      </w:pPr>
      <w:proofErr w:type="spellStart"/>
      <w:proofErr w:type="gramStart"/>
      <w:r w:rsidRPr="009C0650">
        <w:rPr>
          <w:rFonts w:ascii="Arial" w:hAnsi="Arial" w:cs="Arial"/>
          <w:b/>
          <w:color w:val="000000" w:themeColor="text1"/>
          <w:sz w:val="22"/>
          <w:szCs w:val="22"/>
        </w:rPr>
        <w:t>sudo</w:t>
      </w:r>
      <w:proofErr w:type="spellEnd"/>
      <w:proofErr w:type="gramEnd"/>
      <w:r w:rsidRPr="009C0650">
        <w:rPr>
          <w:rFonts w:ascii="Arial" w:hAnsi="Arial" w:cs="Arial"/>
          <w:b/>
          <w:color w:val="000000" w:themeColor="text1"/>
          <w:sz w:val="22"/>
          <w:szCs w:val="22"/>
        </w:rPr>
        <w:t xml:space="preserve"> apt-get install apache2</w:t>
      </w:r>
    </w:p>
    <w:p w:rsidR="009C0650" w:rsidRDefault="009C0650">
      <w:pPr>
        <w:spacing w:line="0" w:lineRule="atLeast"/>
        <w:rPr>
          <w:rFonts w:ascii="Arial" w:eastAsia="Arial" w:hAnsi="Arial"/>
          <w:i/>
          <w:sz w:val="22"/>
        </w:rPr>
      </w:pPr>
    </w:p>
    <w:p w:rsidR="00A532DB" w:rsidRPr="00A532DB" w:rsidRDefault="00A532DB" w:rsidP="00A532DB">
      <w:pPr>
        <w:pStyle w:val="HTMLPreformatted"/>
        <w:rPr>
          <w:rFonts w:ascii="Arial" w:hAnsi="Arial" w:cs="Arial"/>
          <w:b/>
          <w:color w:val="000000" w:themeColor="text1"/>
          <w:sz w:val="22"/>
          <w:szCs w:val="22"/>
        </w:rPr>
      </w:pPr>
      <w:proofErr w:type="gramStart"/>
      <w:r w:rsidRPr="00A532DB">
        <w:rPr>
          <w:rFonts w:ascii="Arial" w:hAnsi="Arial" w:cs="Arial"/>
          <w:b/>
          <w:color w:val="000000" w:themeColor="text1"/>
          <w:sz w:val="22"/>
          <w:szCs w:val="22"/>
        </w:rPr>
        <w:t>cd</w:t>
      </w:r>
      <w:proofErr w:type="gramEnd"/>
      <w:r w:rsidRPr="00A532DB">
        <w:rPr>
          <w:rFonts w:ascii="Arial" w:hAnsi="Arial" w:cs="Arial"/>
          <w:b/>
          <w:color w:val="000000" w:themeColor="text1"/>
          <w:sz w:val="22"/>
          <w:szCs w:val="22"/>
        </w:rPr>
        <w:t xml:space="preserve"> /</w:t>
      </w:r>
      <w:proofErr w:type="spellStart"/>
      <w:r w:rsidRPr="00A532DB">
        <w:rPr>
          <w:rFonts w:ascii="Arial" w:hAnsi="Arial" w:cs="Arial"/>
          <w:b/>
          <w:color w:val="000000" w:themeColor="text1"/>
          <w:sz w:val="22"/>
          <w:szCs w:val="22"/>
        </w:rPr>
        <w:t>etc</w:t>
      </w:r>
      <w:proofErr w:type="spellEnd"/>
      <w:r w:rsidRPr="00A532DB">
        <w:rPr>
          <w:rFonts w:ascii="Arial" w:hAnsi="Arial" w:cs="Arial"/>
          <w:b/>
          <w:color w:val="000000" w:themeColor="text1"/>
          <w:sz w:val="22"/>
          <w:szCs w:val="22"/>
        </w:rPr>
        <w:t>/apache2</w:t>
      </w:r>
    </w:p>
    <w:p w:rsidR="00A532DB" w:rsidRPr="00A532DB" w:rsidRDefault="00A532DB">
      <w:pPr>
        <w:spacing w:line="0" w:lineRule="atLeast"/>
        <w:rPr>
          <w:rFonts w:ascii="Arial" w:eastAsia="Arial" w:hAnsi="Arial"/>
          <w:b/>
          <w:color w:val="000000" w:themeColor="text1"/>
          <w:sz w:val="22"/>
        </w:rPr>
      </w:pPr>
      <w:proofErr w:type="spellStart"/>
      <w:proofErr w:type="gramStart"/>
      <w:r w:rsidRPr="00A532DB">
        <w:rPr>
          <w:rFonts w:ascii="Arial" w:eastAsia="Arial" w:hAnsi="Arial"/>
          <w:b/>
          <w:color w:val="000000" w:themeColor="text1"/>
          <w:sz w:val="22"/>
        </w:rPr>
        <w:t>sudo</w:t>
      </w:r>
      <w:proofErr w:type="spellEnd"/>
      <w:proofErr w:type="gramEnd"/>
      <w:r w:rsidRPr="00A532DB">
        <w:rPr>
          <w:rFonts w:ascii="Arial" w:eastAsia="Arial" w:hAnsi="Arial"/>
          <w:b/>
          <w:color w:val="000000" w:themeColor="text1"/>
          <w:sz w:val="22"/>
        </w:rPr>
        <w:t xml:space="preserve"> </w:t>
      </w:r>
      <w:proofErr w:type="spellStart"/>
      <w:r w:rsidRPr="00A532DB">
        <w:rPr>
          <w:rFonts w:ascii="Arial" w:eastAsia="Arial" w:hAnsi="Arial"/>
          <w:b/>
          <w:color w:val="000000" w:themeColor="text1"/>
          <w:sz w:val="22"/>
        </w:rPr>
        <w:t>chmod</w:t>
      </w:r>
      <w:proofErr w:type="spellEnd"/>
      <w:r w:rsidRPr="00A532DB">
        <w:rPr>
          <w:rFonts w:ascii="Arial" w:eastAsia="Arial" w:hAnsi="Arial"/>
          <w:b/>
          <w:color w:val="000000" w:themeColor="text1"/>
          <w:sz w:val="22"/>
        </w:rPr>
        <w:t xml:space="preserve"> –R 777 .</w:t>
      </w:r>
    </w:p>
    <w:p w:rsidR="00A532DB" w:rsidRPr="00A532DB" w:rsidRDefault="00A532DB">
      <w:pPr>
        <w:spacing w:line="0" w:lineRule="atLeast"/>
        <w:rPr>
          <w:rFonts w:ascii="Arial" w:eastAsia="Arial" w:hAnsi="Arial"/>
          <w:b/>
          <w:color w:val="000000" w:themeColor="text1"/>
          <w:sz w:val="22"/>
        </w:rPr>
      </w:pPr>
      <w:proofErr w:type="spellStart"/>
      <w:proofErr w:type="gramStart"/>
      <w:r w:rsidRPr="00A532DB">
        <w:rPr>
          <w:rFonts w:ascii="Arial" w:eastAsia="Arial" w:hAnsi="Arial"/>
          <w:b/>
          <w:color w:val="000000" w:themeColor="text1"/>
          <w:sz w:val="22"/>
        </w:rPr>
        <w:t>sudo</w:t>
      </w:r>
      <w:proofErr w:type="spellEnd"/>
      <w:proofErr w:type="gramEnd"/>
      <w:r w:rsidRPr="00A532DB">
        <w:rPr>
          <w:rFonts w:ascii="Arial" w:eastAsia="Arial" w:hAnsi="Arial"/>
          <w:b/>
          <w:color w:val="000000" w:themeColor="text1"/>
          <w:sz w:val="22"/>
        </w:rPr>
        <w:t xml:space="preserve"> service apache2 restart</w:t>
      </w:r>
    </w:p>
    <w:p w:rsidR="00627414" w:rsidRDefault="00627414">
      <w:pPr>
        <w:spacing w:line="0" w:lineRule="atLeast"/>
        <w:rPr>
          <w:rFonts w:ascii="Arial" w:eastAsia="Arial" w:hAnsi="Arial"/>
          <w:i/>
          <w:sz w:val="22"/>
        </w:rPr>
      </w:pPr>
    </w:p>
    <w:p w:rsidR="00627414" w:rsidRPr="00A532DB" w:rsidRDefault="00627414">
      <w:pPr>
        <w:spacing w:line="0" w:lineRule="atLeast"/>
        <w:rPr>
          <w:rFonts w:ascii="Arial" w:eastAsia="Arial" w:hAnsi="Arial"/>
          <w:b/>
          <w:sz w:val="22"/>
        </w:rPr>
      </w:pPr>
      <w:r w:rsidRPr="00A532DB">
        <w:rPr>
          <w:rFonts w:ascii="Arial" w:eastAsia="Arial" w:hAnsi="Arial"/>
          <w:b/>
          <w:sz w:val="22"/>
        </w:rPr>
        <w:t xml:space="preserve">Install </w:t>
      </w:r>
      <w:proofErr w:type="spellStart"/>
      <w:r w:rsidRPr="00A532DB">
        <w:rPr>
          <w:rFonts w:ascii="Arial" w:eastAsia="Arial" w:hAnsi="Arial"/>
          <w:b/>
          <w:sz w:val="22"/>
        </w:rPr>
        <w:t>Mysql</w:t>
      </w:r>
      <w:proofErr w:type="spellEnd"/>
      <w:r w:rsidRPr="00A532DB">
        <w:rPr>
          <w:rFonts w:ascii="Arial" w:eastAsia="Arial" w:hAnsi="Arial"/>
          <w:b/>
          <w:sz w:val="22"/>
        </w:rPr>
        <w:t>:</w:t>
      </w:r>
    </w:p>
    <w:p w:rsidR="009C0650" w:rsidRDefault="009C0650">
      <w:pPr>
        <w:spacing w:line="0" w:lineRule="atLeast"/>
        <w:rPr>
          <w:rFonts w:ascii="Arial" w:eastAsia="Arial" w:hAnsi="Arial"/>
          <w:i/>
          <w:sz w:val="22"/>
        </w:rPr>
      </w:pPr>
    </w:p>
    <w:p w:rsidR="009C0650" w:rsidRDefault="009C0650" w:rsidP="009C0650">
      <w:pPr>
        <w:pStyle w:val="HTMLPreformatted"/>
        <w:rPr>
          <w:rFonts w:ascii="Arial" w:hAnsi="Arial" w:cs="Arial"/>
          <w:b/>
          <w:color w:val="000000" w:themeColor="text1"/>
          <w:sz w:val="22"/>
          <w:szCs w:val="22"/>
        </w:rPr>
      </w:pPr>
      <w:proofErr w:type="spellStart"/>
      <w:proofErr w:type="gramStart"/>
      <w:r w:rsidRPr="009C0650">
        <w:rPr>
          <w:rFonts w:ascii="Arial" w:hAnsi="Arial" w:cs="Arial"/>
          <w:b/>
          <w:color w:val="000000" w:themeColor="text1"/>
          <w:sz w:val="22"/>
          <w:szCs w:val="22"/>
        </w:rPr>
        <w:t>sudo</w:t>
      </w:r>
      <w:proofErr w:type="spellEnd"/>
      <w:proofErr w:type="gramEnd"/>
      <w:r w:rsidRPr="009C0650">
        <w:rPr>
          <w:rFonts w:ascii="Arial" w:hAnsi="Arial" w:cs="Arial"/>
          <w:b/>
          <w:color w:val="000000" w:themeColor="text1"/>
          <w:sz w:val="22"/>
          <w:szCs w:val="22"/>
        </w:rPr>
        <w:t xml:space="preserve"> apt-get install </w:t>
      </w:r>
      <w:proofErr w:type="spellStart"/>
      <w:r w:rsidRPr="009C0650">
        <w:rPr>
          <w:rFonts w:ascii="Arial" w:hAnsi="Arial" w:cs="Arial"/>
          <w:b/>
          <w:color w:val="000000" w:themeColor="text1"/>
          <w:sz w:val="22"/>
          <w:szCs w:val="22"/>
        </w:rPr>
        <w:t>mysql</w:t>
      </w:r>
      <w:proofErr w:type="spellEnd"/>
      <w:r w:rsidRPr="009C0650">
        <w:rPr>
          <w:rFonts w:ascii="Arial" w:hAnsi="Arial" w:cs="Arial"/>
          <w:b/>
          <w:color w:val="000000" w:themeColor="text1"/>
          <w:sz w:val="22"/>
          <w:szCs w:val="22"/>
        </w:rPr>
        <w:t>-server</w:t>
      </w:r>
    </w:p>
    <w:p w:rsidR="009C0650" w:rsidRDefault="009C0650" w:rsidP="009C0650">
      <w:pPr>
        <w:pStyle w:val="HTMLPreformatted"/>
        <w:rPr>
          <w:rFonts w:ascii="Arial" w:hAnsi="Arial" w:cs="Arial"/>
          <w:b/>
          <w:color w:val="000000" w:themeColor="text1"/>
          <w:sz w:val="22"/>
          <w:szCs w:val="22"/>
        </w:rPr>
      </w:pPr>
    </w:p>
    <w:p w:rsidR="009C0650" w:rsidRPr="009C0650" w:rsidRDefault="009C0650" w:rsidP="009C0650">
      <w:pPr>
        <w:spacing w:line="432" w:lineRule="atLeast"/>
        <w:rPr>
          <w:rFonts w:ascii="Arial" w:eastAsia="Times New Roman" w:hAnsi="Arial"/>
          <w:b/>
          <w:bCs/>
          <w:color w:val="000000" w:themeColor="text1"/>
          <w:sz w:val="22"/>
          <w:szCs w:val="22"/>
          <w:lang w:val="en-IN" w:eastAsia="en-IN"/>
        </w:rPr>
      </w:pPr>
      <w:r w:rsidRPr="009C0650">
        <w:rPr>
          <w:rFonts w:ascii="Arial" w:eastAsia="Times New Roman" w:hAnsi="Arial"/>
          <w:b/>
          <w:bCs/>
          <w:color w:val="000000" w:themeColor="text1"/>
          <w:sz w:val="22"/>
          <w:szCs w:val="22"/>
          <w:lang w:val="en-IN" w:eastAsia="en-IN"/>
        </w:rPr>
        <w:t>You will be prompted with a (Y/n). Type y and press Enter.</w:t>
      </w:r>
    </w:p>
    <w:p w:rsidR="009C0650" w:rsidRPr="009C0650" w:rsidRDefault="009C0650" w:rsidP="009C0650">
      <w:pPr>
        <w:pStyle w:val="HTMLPreformatted"/>
        <w:rPr>
          <w:rFonts w:ascii="Arial" w:hAnsi="Arial" w:cs="Arial"/>
          <w:b/>
          <w:color w:val="000000" w:themeColor="text1"/>
          <w:sz w:val="22"/>
          <w:szCs w:val="22"/>
        </w:rPr>
      </w:pPr>
    </w:p>
    <w:p w:rsidR="009C0650" w:rsidRDefault="009C0650">
      <w:pPr>
        <w:spacing w:line="0" w:lineRule="atLeast"/>
        <w:rPr>
          <w:rFonts w:ascii="Arial" w:eastAsia="Arial" w:hAnsi="Arial"/>
          <w:i/>
          <w:sz w:val="22"/>
        </w:r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455116" cy="2842895"/>
            <wp:effectExtent l="0" t="0" r="3175" b="0"/>
            <wp:docPr id="5" name="Picture 5" descr="https://helptier.s3.amazonaws.com/article/bitexchange/UH1OTeKRUeaWslixRGEwm8cJ2OOTLr813kys1k0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helptier.s3.amazonaws.com/article/bitexchange/UH1OTeKRUeaWslixRGEwm8cJ2OOTLr813kys1k0T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100" cy="2845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650" w:rsidRDefault="009C0650" w:rsidP="009C0650">
      <w:pPr>
        <w:pStyle w:val="HTMLPreformatted"/>
        <w:rPr>
          <w:rFonts w:ascii="Arial" w:hAnsi="Arial" w:cs="Arial"/>
          <w:b/>
          <w:color w:val="000000" w:themeColor="text1"/>
          <w:sz w:val="21"/>
          <w:szCs w:val="21"/>
        </w:rPr>
      </w:pPr>
      <w:proofErr w:type="spellStart"/>
      <w:proofErr w:type="gramStart"/>
      <w:r w:rsidRPr="009C0650">
        <w:rPr>
          <w:rFonts w:ascii="Arial" w:hAnsi="Arial" w:cs="Arial"/>
          <w:b/>
          <w:color w:val="000000" w:themeColor="text1"/>
          <w:sz w:val="21"/>
          <w:szCs w:val="21"/>
        </w:rPr>
        <w:t>sudo</w:t>
      </w:r>
      <w:proofErr w:type="spellEnd"/>
      <w:proofErr w:type="gramEnd"/>
      <w:r w:rsidRPr="009C0650">
        <w:rPr>
          <w:rFonts w:ascii="Arial" w:hAnsi="Arial" w:cs="Arial"/>
          <w:b/>
          <w:color w:val="000000" w:themeColor="text1"/>
          <w:sz w:val="21"/>
          <w:szCs w:val="21"/>
        </w:rPr>
        <w:t xml:space="preserve"> </w:t>
      </w:r>
      <w:proofErr w:type="spellStart"/>
      <w:r w:rsidRPr="009C0650">
        <w:rPr>
          <w:rFonts w:ascii="Arial" w:hAnsi="Arial" w:cs="Arial"/>
          <w:b/>
          <w:color w:val="000000" w:themeColor="text1"/>
          <w:sz w:val="21"/>
          <w:szCs w:val="21"/>
        </w:rPr>
        <w:t>nano</w:t>
      </w:r>
      <w:proofErr w:type="spellEnd"/>
      <w:r w:rsidRPr="009C0650">
        <w:rPr>
          <w:rFonts w:ascii="Arial" w:hAnsi="Arial" w:cs="Arial"/>
          <w:b/>
          <w:color w:val="000000" w:themeColor="text1"/>
          <w:sz w:val="21"/>
          <w:szCs w:val="21"/>
        </w:rPr>
        <w:t xml:space="preserve"> /</w:t>
      </w:r>
      <w:proofErr w:type="spellStart"/>
      <w:r w:rsidRPr="009C0650">
        <w:rPr>
          <w:rFonts w:ascii="Arial" w:hAnsi="Arial" w:cs="Arial"/>
          <w:b/>
          <w:color w:val="000000" w:themeColor="text1"/>
          <w:sz w:val="21"/>
          <w:szCs w:val="21"/>
        </w:rPr>
        <w:t>etc</w:t>
      </w:r>
      <w:proofErr w:type="spellEnd"/>
      <w:r w:rsidRPr="009C0650">
        <w:rPr>
          <w:rFonts w:ascii="Arial" w:hAnsi="Arial" w:cs="Arial"/>
          <w:b/>
          <w:color w:val="000000" w:themeColor="text1"/>
          <w:sz w:val="21"/>
          <w:szCs w:val="21"/>
        </w:rPr>
        <w:t>/</w:t>
      </w:r>
      <w:proofErr w:type="spellStart"/>
      <w:r w:rsidRPr="009C0650">
        <w:rPr>
          <w:rFonts w:ascii="Arial" w:hAnsi="Arial" w:cs="Arial"/>
          <w:b/>
          <w:color w:val="000000" w:themeColor="text1"/>
          <w:sz w:val="21"/>
          <w:szCs w:val="21"/>
        </w:rPr>
        <w:t>mysql</w:t>
      </w:r>
      <w:proofErr w:type="spellEnd"/>
      <w:r w:rsidRPr="009C0650">
        <w:rPr>
          <w:rFonts w:ascii="Arial" w:hAnsi="Arial" w:cs="Arial"/>
          <w:b/>
          <w:color w:val="000000" w:themeColor="text1"/>
          <w:sz w:val="21"/>
          <w:szCs w:val="21"/>
        </w:rPr>
        <w:t>/</w:t>
      </w:r>
      <w:proofErr w:type="spellStart"/>
      <w:r w:rsidRPr="009C0650">
        <w:rPr>
          <w:rFonts w:ascii="Arial" w:hAnsi="Arial" w:cs="Arial"/>
          <w:b/>
          <w:color w:val="000000" w:themeColor="text1"/>
          <w:sz w:val="21"/>
          <w:szCs w:val="21"/>
        </w:rPr>
        <w:t>mysql.conf.d</w:t>
      </w:r>
      <w:proofErr w:type="spellEnd"/>
      <w:r w:rsidRPr="009C0650">
        <w:rPr>
          <w:rFonts w:ascii="Arial" w:hAnsi="Arial" w:cs="Arial"/>
          <w:b/>
          <w:color w:val="000000" w:themeColor="text1"/>
          <w:sz w:val="21"/>
          <w:szCs w:val="21"/>
        </w:rPr>
        <w:t>/</w:t>
      </w:r>
      <w:proofErr w:type="spellStart"/>
      <w:r w:rsidRPr="009C0650">
        <w:rPr>
          <w:rFonts w:ascii="Arial" w:hAnsi="Arial" w:cs="Arial"/>
          <w:b/>
          <w:color w:val="000000" w:themeColor="text1"/>
          <w:sz w:val="21"/>
          <w:szCs w:val="21"/>
        </w:rPr>
        <w:t>mysqld.cnf</w:t>
      </w:r>
      <w:proofErr w:type="spellEnd"/>
    </w:p>
    <w:p w:rsidR="00A532DB" w:rsidRDefault="00A532DB" w:rsidP="009C0650">
      <w:pPr>
        <w:pStyle w:val="HTMLPreformatted"/>
        <w:rPr>
          <w:rFonts w:ascii="Arial" w:hAnsi="Arial" w:cs="Arial"/>
          <w:b/>
          <w:color w:val="000000" w:themeColor="text1"/>
          <w:sz w:val="21"/>
          <w:szCs w:val="21"/>
        </w:rPr>
      </w:pPr>
    </w:p>
    <w:p w:rsidR="00A532DB" w:rsidRPr="00A532DB" w:rsidRDefault="00A532DB" w:rsidP="00A532DB">
      <w:pPr>
        <w:pStyle w:val="NormalWeb"/>
        <w:shd w:val="clear" w:color="auto" w:fill="FFFFFF"/>
        <w:spacing w:before="0" w:beforeAutospacing="0" w:after="240" w:afterAutospacing="0" w:line="432" w:lineRule="atLeast"/>
        <w:rPr>
          <w:rFonts w:ascii="Arial" w:hAnsi="Arial" w:cs="Arial"/>
          <w:color w:val="000000" w:themeColor="text1"/>
          <w:sz w:val="22"/>
          <w:szCs w:val="22"/>
        </w:rPr>
      </w:pPr>
      <w:r w:rsidRPr="00A532DB">
        <w:rPr>
          <w:rFonts w:ascii="Arial" w:hAnsi="Arial" w:cs="Arial"/>
          <w:color w:val="000000" w:themeColor="text1"/>
          <w:sz w:val="22"/>
          <w:szCs w:val="22"/>
        </w:rPr>
        <w:t>Change the bind-address from the default value of </w:t>
      </w:r>
      <w:r w:rsidRPr="00A532DB">
        <w:rPr>
          <w:rFonts w:ascii="Arial" w:hAnsi="Arial" w:cs="Arial"/>
          <w:b/>
          <w:bCs/>
          <w:color w:val="000000" w:themeColor="text1"/>
          <w:sz w:val="22"/>
          <w:szCs w:val="22"/>
        </w:rPr>
        <w:t>127.0.0.1</w:t>
      </w:r>
      <w:r w:rsidRPr="00A532DB">
        <w:rPr>
          <w:rFonts w:ascii="Arial" w:hAnsi="Arial" w:cs="Arial"/>
          <w:color w:val="000000" w:themeColor="text1"/>
          <w:sz w:val="22"/>
          <w:szCs w:val="22"/>
        </w:rPr>
        <w:t> to </w:t>
      </w:r>
      <w:r w:rsidRPr="00A532DB">
        <w:rPr>
          <w:rFonts w:ascii="Arial" w:hAnsi="Arial" w:cs="Arial"/>
          <w:b/>
          <w:bCs/>
          <w:color w:val="000000" w:themeColor="text1"/>
          <w:sz w:val="22"/>
          <w:szCs w:val="22"/>
        </w:rPr>
        <w:t>0.0.0.0</w:t>
      </w:r>
    </w:p>
    <w:p w:rsidR="00A532DB" w:rsidRPr="00A532DB" w:rsidRDefault="00A532DB" w:rsidP="00A532DB">
      <w:pPr>
        <w:pStyle w:val="HTMLPreformatted"/>
        <w:rPr>
          <w:rFonts w:ascii="Arial" w:hAnsi="Arial" w:cs="Arial"/>
          <w:b/>
          <w:color w:val="000000" w:themeColor="text1"/>
          <w:sz w:val="22"/>
          <w:szCs w:val="22"/>
        </w:rPr>
      </w:pPr>
      <w:proofErr w:type="gramStart"/>
      <w:r w:rsidRPr="00A532DB">
        <w:rPr>
          <w:rFonts w:ascii="Arial" w:hAnsi="Arial" w:cs="Arial"/>
          <w:b/>
          <w:color w:val="000000" w:themeColor="text1"/>
          <w:sz w:val="22"/>
          <w:szCs w:val="22"/>
        </w:rPr>
        <w:t>bind-address</w:t>
      </w:r>
      <w:proofErr w:type="gramEnd"/>
      <w:r w:rsidRPr="00A532DB">
        <w:rPr>
          <w:rFonts w:ascii="Arial" w:hAnsi="Arial" w:cs="Arial"/>
          <w:b/>
          <w:color w:val="000000" w:themeColor="text1"/>
          <w:sz w:val="22"/>
          <w:szCs w:val="22"/>
        </w:rPr>
        <w:t>    =   0.0.0.0</w:t>
      </w:r>
    </w:p>
    <w:p w:rsidR="00A532DB" w:rsidRPr="00A532DB" w:rsidRDefault="00A532DB" w:rsidP="00A532DB">
      <w:pPr>
        <w:pStyle w:val="HTMLPreformatted"/>
        <w:rPr>
          <w:rFonts w:ascii="Arial" w:hAnsi="Arial" w:cs="Arial"/>
          <w:b/>
          <w:color w:val="000000" w:themeColor="text1"/>
          <w:sz w:val="22"/>
          <w:szCs w:val="22"/>
        </w:rPr>
      </w:pPr>
      <w:proofErr w:type="spellStart"/>
      <w:proofErr w:type="gramStart"/>
      <w:r w:rsidRPr="00A532DB">
        <w:rPr>
          <w:rFonts w:ascii="Arial" w:hAnsi="Arial" w:cs="Arial"/>
          <w:b/>
          <w:color w:val="000000" w:themeColor="text1"/>
          <w:sz w:val="22"/>
          <w:szCs w:val="22"/>
        </w:rPr>
        <w:t>sudo</w:t>
      </w:r>
      <w:proofErr w:type="spellEnd"/>
      <w:proofErr w:type="gramEnd"/>
      <w:r w:rsidRPr="00A532DB">
        <w:rPr>
          <w:rFonts w:ascii="Arial" w:hAnsi="Arial" w:cs="Arial"/>
          <w:b/>
          <w:color w:val="000000" w:themeColor="text1"/>
          <w:sz w:val="22"/>
          <w:szCs w:val="22"/>
        </w:rPr>
        <w:t xml:space="preserve"> service </w:t>
      </w:r>
      <w:proofErr w:type="spellStart"/>
      <w:r w:rsidRPr="00A532DB">
        <w:rPr>
          <w:rFonts w:ascii="Arial" w:hAnsi="Arial" w:cs="Arial"/>
          <w:b/>
          <w:color w:val="000000" w:themeColor="text1"/>
          <w:sz w:val="22"/>
          <w:szCs w:val="22"/>
        </w:rPr>
        <w:t>mysql</w:t>
      </w:r>
      <w:proofErr w:type="spellEnd"/>
      <w:r w:rsidRPr="00A532DB">
        <w:rPr>
          <w:rFonts w:ascii="Arial" w:hAnsi="Arial" w:cs="Arial"/>
          <w:b/>
          <w:color w:val="000000" w:themeColor="text1"/>
          <w:sz w:val="22"/>
          <w:szCs w:val="22"/>
        </w:rPr>
        <w:t xml:space="preserve"> restart</w:t>
      </w:r>
    </w:p>
    <w:p w:rsidR="00A532DB" w:rsidRDefault="00A532DB" w:rsidP="009C0650">
      <w:pPr>
        <w:pStyle w:val="HTMLPreformatted"/>
        <w:rPr>
          <w:rFonts w:ascii="Arial" w:hAnsi="Arial" w:cs="Arial"/>
          <w:b/>
          <w:color w:val="000000" w:themeColor="text1"/>
          <w:sz w:val="21"/>
          <w:szCs w:val="21"/>
        </w:rPr>
      </w:pPr>
    </w:p>
    <w:p w:rsidR="009C0650" w:rsidRDefault="00A532DB" w:rsidP="009C0650">
      <w:pPr>
        <w:pStyle w:val="HTMLPreformatted"/>
        <w:rPr>
          <w:rFonts w:ascii="Arial" w:hAnsi="Arial" w:cs="Arial"/>
          <w:b/>
          <w:color w:val="000000" w:themeColor="text1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b/>
          <w:color w:val="000000" w:themeColor="text1"/>
          <w:sz w:val="21"/>
          <w:szCs w:val="21"/>
        </w:rPr>
        <w:t>sudo</w:t>
      </w:r>
      <w:proofErr w:type="spellEnd"/>
      <w:proofErr w:type="gramEnd"/>
      <w:r>
        <w:rPr>
          <w:rFonts w:ascii="Arial" w:hAnsi="Arial" w:cs="Arial"/>
          <w:b/>
          <w:color w:val="000000" w:themeColor="text1"/>
          <w:sz w:val="21"/>
          <w:szCs w:val="21"/>
        </w:rPr>
        <w:t xml:space="preserve"> service </w:t>
      </w:r>
      <w:proofErr w:type="spellStart"/>
      <w:r>
        <w:rPr>
          <w:rFonts w:ascii="Arial" w:hAnsi="Arial" w:cs="Arial"/>
          <w:b/>
          <w:color w:val="000000" w:themeColor="text1"/>
          <w:sz w:val="21"/>
          <w:szCs w:val="21"/>
        </w:rPr>
        <w:t>mysql</w:t>
      </w:r>
      <w:proofErr w:type="spellEnd"/>
      <w:r>
        <w:rPr>
          <w:rFonts w:ascii="Arial" w:hAnsi="Arial" w:cs="Arial"/>
          <w:b/>
          <w:color w:val="000000" w:themeColor="text1"/>
          <w:sz w:val="21"/>
          <w:szCs w:val="21"/>
        </w:rPr>
        <w:t xml:space="preserve"> restart</w:t>
      </w:r>
    </w:p>
    <w:p w:rsidR="00A532DB" w:rsidRDefault="00A532DB" w:rsidP="009C0650">
      <w:pPr>
        <w:pStyle w:val="HTMLPreformatted"/>
        <w:rPr>
          <w:rFonts w:ascii="Arial" w:hAnsi="Arial" w:cs="Arial"/>
          <w:b/>
          <w:color w:val="000000" w:themeColor="text1"/>
          <w:sz w:val="21"/>
          <w:szCs w:val="21"/>
        </w:rPr>
      </w:pPr>
    </w:p>
    <w:p w:rsidR="009C0650" w:rsidRPr="009C0650" w:rsidRDefault="009C0650" w:rsidP="009C0650">
      <w:pPr>
        <w:pStyle w:val="HTMLPreformatted"/>
        <w:rPr>
          <w:rFonts w:ascii="Arial" w:hAnsi="Arial" w:cs="Arial"/>
          <w:b/>
          <w:color w:val="000000" w:themeColor="text1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b/>
          <w:color w:val="000000" w:themeColor="text1"/>
          <w:sz w:val="21"/>
          <w:szCs w:val="21"/>
        </w:rPr>
        <w:t>sudo</w:t>
      </w:r>
      <w:proofErr w:type="spellEnd"/>
      <w:proofErr w:type="gramEnd"/>
      <w:r>
        <w:rPr>
          <w:rFonts w:ascii="Arial" w:hAnsi="Arial" w:cs="Arial"/>
          <w:b/>
          <w:color w:val="000000" w:themeColor="text1"/>
          <w:sz w:val="21"/>
          <w:szCs w:val="21"/>
        </w:rPr>
        <w:t xml:space="preserve"> service apache2 restart</w:t>
      </w:r>
    </w:p>
    <w:p w:rsidR="009C0650" w:rsidRDefault="009C0650">
      <w:pPr>
        <w:spacing w:line="0" w:lineRule="atLeast"/>
        <w:rPr>
          <w:rFonts w:ascii="Arial" w:eastAsia="Arial" w:hAnsi="Arial"/>
          <w:i/>
          <w:sz w:val="22"/>
        </w:rPr>
      </w:pPr>
    </w:p>
    <w:p w:rsidR="00627414" w:rsidRDefault="00627414">
      <w:pPr>
        <w:spacing w:line="0" w:lineRule="atLeast"/>
        <w:rPr>
          <w:rFonts w:ascii="Arial" w:eastAsia="Arial" w:hAnsi="Arial"/>
          <w:i/>
          <w:sz w:val="22"/>
        </w:rPr>
      </w:pPr>
    </w:p>
    <w:p w:rsidR="00627414" w:rsidRDefault="00627414">
      <w:pPr>
        <w:spacing w:line="0" w:lineRule="atLeast"/>
        <w:rPr>
          <w:rFonts w:ascii="Arial" w:eastAsia="Arial" w:hAnsi="Arial"/>
          <w:i/>
          <w:sz w:val="22"/>
        </w:rPr>
      </w:pPr>
    </w:p>
    <w:p w:rsidR="00627414" w:rsidRPr="00A532DB" w:rsidRDefault="00627414">
      <w:pPr>
        <w:spacing w:line="0" w:lineRule="atLeast"/>
        <w:rPr>
          <w:rFonts w:ascii="Arial" w:eastAsia="Arial" w:hAnsi="Arial"/>
          <w:b/>
          <w:sz w:val="22"/>
        </w:rPr>
      </w:pPr>
      <w:r w:rsidRPr="00A532DB">
        <w:rPr>
          <w:rFonts w:ascii="Arial" w:eastAsia="Arial" w:hAnsi="Arial"/>
          <w:b/>
          <w:sz w:val="22"/>
        </w:rPr>
        <w:t xml:space="preserve">Install </w:t>
      </w:r>
      <w:proofErr w:type="spellStart"/>
      <w:r w:rsidRPr="00A532DB">
        <w:rPr>
          <w:rFonts w:ascii="Arial" w:eastAsia="Arial" w:hAnsi="Arial"/>
          <w:b/>
          <w:sz w:val="22"/>
        </w:rPr>
        <w:t>Php</w:t>
      </w:r>
      <w:proofErr w:type="spellEnd"/>
      <w:r w:rsidRPr="00A532DB">
        <w:rPr>
          <w:rFonts w:ascii="Arial" w:eastAsia="Arial" w:hAnsi="Arial"/>
          <w:b/>
          <w:sz w:val="22"/>
        </w:rPr>
        <w:t>:</w:t>
      </w:r>
    </w:p>
    <w:p w:rsidR="00627414" w:rsidRDefault="00627414">
      <w:pPr>
        <w:spacing w:line="0" w:lineRule="atLeast"/>
        <w:rPr>
          <w:rFonts w:ascii="Arial" w:eastAsia="Arial" w:hAnsi="Arial"/>
          <w:i/>
          <w:sz w:val="22"/>
        </w:rPr>
      </w:pPr>
    </w:p>
    <w:p w:rsidR="00A532DB" w:rsidRPr="00A532DB" w:rsidRDefault="00A532DB" w:rsidP="00A532DB">
      <w:pPr>
        <w:pStyle w:val="HTMLPreformatted"/>
        <w:rPr>
          <w:rFonts w:ascii="Arial" w:hAnsi="Arial" w:cs="Arial"/>
          <w:b/>
          <w:color w:val="000000" w:themeColor="text1"/>
          <w:sz w:val="22"/>
          <w:szCs w:val="22"/>
        </w:rPr>
      </w:pPr>
      <w:proofErr w:type="spellStart"/>
      <w:proofErr w:type="gramStart"/>
      <w:r w:rsidRPr="00A532DB">
        <w:rPr>
          <w:rFonts w:ascii="Arial" w:hAnsi="Arial" w:cs="Arial"/>
          <w:b/>
          <w:color w:val="000000" w:themeColor="text1"/>
          <w:sz w:val="22"/>
          <w:szCs w:val="22"/>
        </w:rPr>
        <w:t>sudo</w:t>
      </w:r>
      <w:proofErr w:type="spellEnd"/>
      <w:proofErr w:type="gramEnd"/>
      <w:r w:rsidRPr="00A532DB">
        <w:rPr>
          <w:rFonts w:ascii="Arial" w:hAnsi="Arial" w:cs="Arial"/>
          <w:b/>
          <w:color w:val="000000" w:themeColor="text1"/>
          <w:sz w:val="22"/>
          <w:szCs w:val="22"/>
        </w:rPr>
        <w:t xml:space="preserve"> apt-get install php7.0 libapache2-mod-php </w:t>
      </w:r>
      <w:proofErr w:type="spellStart"/>
      <w:r w:rsidRPr="00A532DB">
        <w:rPr>
          <w:rFonts w:ascii="Arial" w:hAnsi="Arial" w:cs="Arial"/>
          <w:b/>
          <w:color w:val="000000" w:themeColor="text1"/>
          <w:sz w:val="22"/>
          <w:szCs w:val="22"/>
        </w:rPr>
        <w:t>php-mcrypt</w:t>
      </w:r>
      <w:proofErr w:type="spellEnd"/>
      <w:r w:rsidRPr="00A532DB">
        <w:rPr>
          <w:rFonts w:ascii="Arial" w:hAnsi="Arial" w:cs="Arial"/>
          <w:b/>
          <w:color w:val="000000" w:themeColor="text1"/>
          <w:sz w:val="22"/>
          <w:szCs w:val="22"/>
        </w:rPr>
        <w:t xml:space="preserve"> </w:t>
      </w:r>
      <w:proofErr w:type="spellStart"/>
      <w:r w:rsidRPr="00A532DB">
        <w:rPr>
          <w:rFonts w:ascii="Arial" w:hAnsi="Arial" w:cs="Arial"/>
          <w:b/>
          <w:color w:val="000000" w:themeColor="text1"/>
          <w:sz w:val="22"/>
          <w:szCs w:val="22"/>
        </w:rPr>
        <w:t>php-mysql</w:t>
      </w:r>
      <w:proofErr w:type="spellEnd"/>
      <w:r w:rsidRPr="00A532DB">
        <w:rPr>
          <w:rFonts w:ascii="Arial" w:hAnsi="Arial" w:cs="Arial"/>
          <w:b/>
          <w:color w:val="000000" w:themeColor="text1"/>
          <w:sz w:val="22"/>
          <w:szCs w:val="22"/>
        </w:rPr>
        <w:t xml:space="preserve"> </w:t>
      </w:r>
      <w:proofErr w:type="spellStart"/>
      <w:r w:rsidRPr="00A532DB">
        <w:rPr>
          <w:rFonts w:ascii="Arial" w:hAnsi="Arial" w:cs="Arial"/>
          <w:b/>
          <w:color w:val="000000" w:themeColor="text1"/>
          <w:sz w:val="22"/>
          <w:szCs w:val="22"/>
        </w:rPr>
        <w:t>php-gd</w:t>
      </w:r>
      <w:proofErr w:type="spellEnd"/>
      <w:r w:rsidRPr="00A532DB">
        <w:rPr>
          <w:rFonts w:ascii="Arial" w:hAnsi="Arial" w:cs="Arial"/>
          <w:b/>
          <w:color w:val="000000" w:themeColor="text1"/>
          <w:sz w:val="22"/>
          <w:szCs w:val="22"/>
        </w:rPr>
        <w:t xml:space="preserve"> </w:t>
      </w:r>
      <w:proofErr w:type="spellStart"/>
      <w:r w:rsidRPr="00A532DB">
        <w:rPr>
          <w:rFonts w:ascii="Arial" w:hAnsi="Arial" w:cs="Arial"/>
          <w:b/>
          <w:color w:val="000000" w:themeColor="text1"/>
          <w:sz w:val="22"/>
          <w:szCs w:val="22"/>
        </w:rPr>
        <w:t>php-bcmath</w:t>
      </w:r>
      <w:proofErr w:type="spellEnd"/>
    </w:p>
    <w:p w:rsidR="00627414" w:rsidRDefault="00627414">
      <w:pPr>
        <w:spacing w:line="0" w:lineRule="atLeast"/>
        <w:rPr>
          <w:rFonts w:ascii="Arial" w:eastAsia="Arial" w:hAnsi="Arial"/>
          <w:i/>
          <w:sz w:val="22"/>
        </w:rPr>
      </w:pPr>
    </w:p>
    <w:p w:rsidR="00A532DB" w:rsidRDefault="00A532DB" w:rsidP="00A532DB">
      <w:pPr>
        <w:pStyle w:val="NormalWeb"/>
        <w:shd w:val="clear" w:color="auto" w:fill="FFFFFF"/>
        <w:spacing w:before="0" w:beforeAutospacing="0" w:after="240" w:afterAutospacing="0" w:line="432" w:lineRule="atLeast"/>
        <w:rPr>
          <w:rFonts w:ascii="Arial" w:hAnsi="Arial" w:cs="Arial"/>
          <w:color w:val="121212"/>
          <w:sz w:val="31"/>
          <w:szCs w:val="31"/>
        </w:rPr>
      </w:pPr>
      <w:r>
        <w:rPr>
          <w:rFonts w:ascii="Arial" w:hAnsi="Arial" w:cs="Arial"/>
          <w:b/>
          <w:bCs/>
          <w:color w:val="121212"/>
          <w:sz w:val="31"/>
          <w:szCs w:val="31"/>
        </w:rPr>
        <w:t xml:space="preserve">Change the location of </w:t>
      </w:r>
      <w:proofErr w:type="spellStart"/>
      <w:r>
        <w:rPr>
          <w:rFonts w:ascii="Arial" w:hAnsi="Arial" w:cs="Arial"/>
          <w:b/>
          <w:bCs/>
          <w:color w:val="121212"/>
          <w:sz w:val="31"/>
          <w:szCs w:val="31"/>
        </w:rPr>
        <w:t>index.php</w:t>
      </w:r>
      <w:proofErr w:type="spellEnd"/>
    </w:p>
    <w:p w:rsidR="00A532DB" w:rsidRDefault="00A532DB" w:rsidP="00A532DB">
      <w:pPr>
        <w:pStyle w:val="HTMLPreformatted"/>
        <w:rPr>
          <w:rFonts w:ascii="Arial" w:hAnsi="Arial" w:cs="Arial"/>
          <w:b/>
          <w:color w:val="000000" w:themeColor="text1"/>
          <w:sz w:val="22"/>
          <w:szCs w:val="22"/>
        </w:rPr>
      </w:pPr>
      <w:proofErr w:type="spellStart"/>
      <w:proofErr w:type="gramStart"/>
      <w:r w:rsidRPr="00A532DB">
        <w:rPr>
          <w:rFonts w:ascii="Arial" w:hAnsi="Arial" w:cs="Arial"/>
          <w:b/>
          <w:color w:val="000000" w:themeColor="text1"/>
          <w:sz w:val="22"/>
          <w:szCs w:val="22"/>
        </w:rPr>
        <w:t>sudo</w:t>
      </w:r>
      <w:proofErr w:type="spellEnd"/>
      <w:proofErr w:type="gramEnd"/>
      <w:r w:rsidRPr="00A532DB">
        <w:rPr>
          <w:rFonts w:ascii="Arial" w:hAnsi="Arial" w:cs="Arial"/>
          <w:b/>
          <w:color w:val="000000" w:themeColor="text1"/>
          <w:sz w:val="22"/>
          <w:szCs w:val="22"/>
        </w:rPr>
        <w:t xml:space="preserve"> </w:t>
      </w:r>
      <w:proofErr w:type="spellStart"/>
      <w:r w:rsidRPr="00A532DB">
        <w:rPr>
          <w:rFonts w:ascii="Arial" w:hAnsi="Arial" w:cs="Arial"/>
          <w:b/>
          <w:color w:val="000000" w:themeColor="text1"/>
          <w:sz w:val="22"/>
          <w:szCs w:val="22"/>
        </w:rPr>
        <w:t>nano</w:t>
      </w:r>
      <w:proofErr w:type="spellEnd"/>
      <w:r w:rsidRPr="00A532DB">
        <w:rPr>
          <w:rFonts w:ascii="Arial" w:hAnsi="Arial" w:cs="Arial"/>
          <w:b/>
          <w:color w:val="000000" w:themeColor="text1"/>
          <w:sz w:val="22"/>
          <w:szCs w:val="22"/>
        </w:rPr>
        <w:t xml:space="preserve"> /</w:t>
      </w:r>
      <w:proofErr w:type="spellStart"/>
      <w:r w:rsidRPr="00A532DB">
        <w:rPr>
          <w:rFonts w:ascii="Arial" w:hAnsi="Arial" w:cs="Arial"/>
          <w:b/>
          <w:color w:val="000000" w:themeColor="text1"/>
          <w:sz w:val="22"/>
          <w:szCs w:val="22"/>
        </w:rPr>
        <w:t>etc</w:t>
      </w:r>
      <w:proofErr w:type="spellEnd"/>
      <w:r w:rsidRPr="00A532DB">
        <w:rPr>
          <w:rFonts w:ascii="Arial" w:hAnsi="Arial" w:cs="Arial"/>
          <w:b/>
          <w:color w:val="000000" w:themeColor="text1"/>
          <w:sz w:val="22"/>
          <w:szCs w:val="22"/>
        </w:rPr>
        <w:t>/apache2/mods-enabled/</w:t>
      </w:r>
      <w:proofErr w:type="spellStart"/>
      <w:r w:rsidRPr="00A532DB">
        <w:rPr>
          <w:rFonts w:ascii="Arial" w:hAnsi="Arial" w:cs="Arial"/>
          <w:b/>
          <w:color w:val="000000" w:themeColor="text1"/>
          <w:sz w:val="22"/>
          <w:szCs w:val="22"/>
        </w:rPr>
        <w:t>dir.conf</w:t>
      </w:r>
      <w:proofErr w:type="spellEnd"/>
    </w:p>
    <w:p w:rsidR="007C765A" w:rsidRPr="00A532DB" w:rsidRDefault="007C765A" w:rsidP="00A532DB">
      <w:pPr>
        <w:pStyle w:val="HTMLPreformatted"/>
        <w:rPr>
          <w:rFonts w:ascii="Arial" w:hAnsi="Arial" w:cs="Arial"/>
          <w:b/>
          <w:color w:val="000000" w:themeColor="text1"/>
          <w:sz w:val="22"/>
          <w:szCs w:val="22"/>
        </w:rPr>
      </w:pPr>
    </w:p>
    <w:p w:rsidR="00A532DB" w:rsidRDefault="00A532DB" w:rsidP="00A532DB">
      <w:pPr>
        <w:pStyle w:val="NormalWeb"/>
        <w:shd w:val="clear" w:color="auto" w:fill="FFFFFF"/>
        <w:spacing w:before="0" w:beforeAutospacing="0" w:after="240" w:afterAutospacing="0" w:line="432" w:lineRule="atLeast"/>
        <w:rPr>
          <w:rFonts w:ascii="Arial" w:hAnsi="Arial" w:cs="Arial"/>
          <w:color w:val="121212"/>
          <w:sz w:val="31"/>
          <w:szCs w:val="31"/>
        </w:rPr>
      </w:pPr>
      <w:r>
        <w:rPr>
          <w:rFonts w:ascii="Arial" w:hAnsi="Arial" w:cs="Arial"/>
          <w:color w:val="121212"/>
          <w:sz w:val="31"/>
          <w:szCs w:val="31"/>
        </w:rPr>
        <w:t>Inside of the file will look like this:</w:t>
      </w:r>
    </w:p>
    <w:p w:rsidR="00A532DB" w:rsidRDefault="00A532DB" w:rsidP="00A532DB">
      <w:pPr>
        <w:pStyle w:val="HTMLPreformatted"/>
        <w:rPr>
          <w:rFonts w:ascii="Arial" w:hAnsi="Arial" w:cs="Arial"/>
          <w:b/>
          <w:color w:val="000000" w:themeColor="text1"/>
          <w:sz w:val="22"/>
          <w:szCs w:val="22"/>
        </w:rPr>
      </w:pPr>
      <w:proofErr w:type="spellStart"/>
      <w:r w:rsidRPr="00A532DB">
        <w:rPr>
          <w:rFonts w:ascii="Arial" w:hAnsi="Arial" w:cs="Arial"/>
          <w:b/>
          <w:color w:val="000000" w:themeColor="text1"/>
          <w:sz w:val="22"/>
          <w:szCs w:val="22"/>
        </w:rPr>
        <w:t>DirectoryIndex</w:t>
      </w:r>
      <w:proofErr w:type="spellEnd"/>
      <w:r w:rsidRPr="00A532DB">
        <w:rPr>
          <w:rFonts w:ascii="Arial" w:hAnsi="Arial" w:cs="Arial"/>
          <w:b/>
          <w:color w:val="000000" w:themeColor="text1"/>
          <w:sz w:val="22"/>
          <w:szCs w:val="22"/>
        </w:rPr>
        <w:t xml:space="preserve"> index.html </w:t>
      </w:r>
      <w:proofErr w:type="spellStart"/>
      <w:r w:rsidRPr="00A532DB">
        <w:rPr>
          <w:rFonts w:ascii="Arial" w:hAnsi="Arial" w:cs="Arial"/>
          <w:b/>
          <w:color w:val="000000" w:themeColor="text1"/>
          <w:sz w:val="22"/>
          <w:szCs w:val="22"/>
        </w:rPr>
        <w:t>index.cgi</w:t>
      </w:r>
      <w:proofErr w:type="spellEnd"/>
      <w:r w:rsidRPr="00A532DB">
        <w:rPr>
          <w:rFonts w:ascii="Arial" w:hAnsi="Arial" w:cs="Arial"/>
          <w:b/>
          <w:color w:val="000000" w:themeColor="text1"/>
          <w:sz w:val="22"/>
          <w:szCs w:val="22"/>
        </w:rPr>
        <w:t xml:space="preserve"> index.pl </w:t>
      </w:r>
      <w:proofErr w:type="spellStart"/>
      <w:r w:rsidRPr="00A532DB">
        <w:rPr>
          <w:rFonts w:ascii="Arial" w:hAnsi="Arial" w:cs="Arial"/>
          <w:b/>
          <w:color w:val="000000" w:themeColor="text1"/>
          <w:sz w:val="22"/>
          <w:szCs w:val="22"/>
        </w:rPr>
        <w:t>index.php</w:t>
      </w:r>
      <w:proofErr w:type="spellEnd"/>
      <w:r w:rsidRPr="00A532DB">
        <w:rPr>
          <w:rFonts w:ascii="Arial" w:hAnsi="Arial" w:cs="Arial"/>
          <w:b/>
          <w:color w:val="000000" w:themeColor="text1"/>
          <w:sz w:val="22"/>
          <w:szCs w:val="22"/>
        </w:rPr>
        <w:t xml:space="preserve"> </w:t>
      </w:r>
      <w:proofErr w:type="spellStart"/>
      <w:r w:rsidRPr="00A532DB">
        <w:rPr>
          <w:rFonts w:ascii="Arial" w:hAnsi="Arial" w:cs="Arial"/>
          <w:b/>
          <w:color w:val="000000" w:themeColor="text1"/>
          <w:sz w:val="22"/>
          <w:szCs w:val="22"/>
        </w:rPr>
        <w:t>index.xhtml</w:t>
      </w:r>
      <w:proofErr w:type="spellEnd"/>
      <w:r w:rsidRPr="00A532DB">
        <w:rPr>
          <w:rFonts w:ascii="Arial" w:hAnsi="Arial" w:cs="Arial"/>
          <w:b/>
          <w:color w:val="000000" w:themeColor="text1"/>
          <w:sz w:val="22"/>
          <w:szCs w:val="22"/>
        </w:rPr>
        <w:t xml:space="preserve"> index.htm</w:t>
      </w:r>
    </w:p>
    <w:p w:rsidR="007C765A" w:rsidRPr="00A532DB" w:rsidRDefault="007C765A" w:rsidP="00A532DB">
      <w:pPr>
        <w:pStyle w:val="HTMLPreformatted"/>
        <w:rPr>
          <w:rFonts w:ascii="Arial" w:hAnsi="Arial" w:cs="Arial"/>
          <w:b/>
          <w:color w:val="000000" w:themeColor="text1"/>
          <w:sz w:val="22"/>
          <w:szCs w:val="22"/>
        </w:rPr>
      </w:pPr>
    </w:p>
    <w:p w:rsidR="00A532DB" w:rsidRDefault="00A532DB" w:rsidP="00A532DB">
      <w:pPr>
        <w:pStyle w:val="NormalWeb"/>
        <w:shd w:val="clear" w:color="auto" w:fill="FFFFFF"/>
        <w:spacing w:before="0" w:beforeAutospacing="0" w:after="240" w:afterAutospacing="0" w:line="432" w:lineRule="atLeast"/>
        <w:rPr>
          <w:rFonts w:ascii="Arial" w:hAnsi="Arial" w:cs="Arial"/>
          <w:color w:val="121212"/>
          <w:sz w:val="31"/>
          <w:szCs w:val="31"/>
        </w:rPr>
      </w:pPr>
      <w:r>
        <w:rPr>
          <w:rFonts w:ascii="Arial" w:hAnsi="Arial" w:cs="Arial"/>
          <w:color w:val="121212"/>
          <w:sz w:val="31"/>
          <w:szCs w:val="31"/>
        </w:rPr>
        <w:t xml:space="preserve">We want to move the </w:t>
      </w:r>
      <w:proofErr w:type="spellStart"/>
      <w:r>
        <w:rPr>
          <w:rFonts w:ascii="Arial" w:hAnsi="Arial" w:cs="Arial"/>
          <w:color w:val="121212"/>
          <w:sz w:val="31"/>
          <w:szCs w:val="31"/>
        </w:rPr>
        <w:t>index.php</w:t>
      </w:r>
      <w:proofErr w:type="spellEnd"/>
      <w:r>
        <w:rPr>
          <w:rFonts w:ascii="Arial" w:hAnsi="Arial" w:cs="Arial"/>
          <w:color w:val="121212"/>
          <w:sz w:val="31"/>
          <w:szCs w:val="31"/>
        </w:rPr>
        <w:t xml:space="preserve"> file above to the first position after the </w:t>
      </w:r>
      <w:proofErr w:type="spellStart"/>
      <w:r>
        <w:rPr>
          <w:rFonts w:ascii="Arial" w:hAnsi="Arial" w:cs="Arial"/>
          <w:color w:val="121212"/>
          <w:sz w:val="31"/>
          <w:szCs w:val="31"/>
        </w:rPr>
        <w:t>DirectoryIndex</w:t>
      </w:r>
      <w:proofErr w:type="spellEnd"/>
      <w:r>
        <w:rPr>
          <w:rFonts w:ascii="Arial" w:hAnsi="Arial" w:cs="Arial"/>
          <w:color w:val="121212"/>
          <w:sz w:val="31"/>
          <w:szCs w:val="31"/>
        </w:rPr>
        <w:t>, like this:</w:t>
      </w:r>
    </w:p>
    <w:p w:rsidR="00A532DB" w:rsidRDefault="00A532DB" w:rsidP="00A532DB">
      <w:pPr>
        <w:pStyle w:val="HTMLPreformatted"/>
        <w:rPr>
          <w:rFonts w:ascii="Arial" w:hAnsi="Arial" w:cs="Arial"/>
          <w:b/>
          <w:color w:val="000000" w:themeColor="text1"/>
          <w:sz w:val="22"/>
          <w:szCs w:val="22"/>
        </w:rPr>
      </w:pPr>
      <w:proofErr w:type="spellStart"/>
      <w:r w:rsidRPr="00A532DB">
        <w:rPr>
          <w:rFonts w:ascii="Arial" w:hAnsi="Arial" w:cs="Arial"/>
          <w:b/>
          <w:color w:val="000000" w:themeColor="text1"/>
          <w:sz w:val="22"/>
          <w:szCs w:val="22"/>
        </w:rPr>
        <w:t>DirectoryIndex</w:t>
      </w:r>
      <w:proofErr w:type="spellEnd"/>
      <w:r w:rsidRPr="00A532DB">
        <w:rPr>
          <w:rFonts w:ascii="Arial" w:hAnsi="Arial" w:cs="Arial"/>
          <w:b/>
          <w:color w:val="000000" w:themeColor="text1"/>
          <w:sz w:val="22"/>
          <w:szCs w:val="22"/>
        </w:rPr>
        <w:t xml:space="preserve"> </w:t>
      </w:r>
      <w:proofErr w:type="spellStart"/>
      <w:r w:rsidRPr="00A532DB">
        <w:rPr>
          <w:rFonts w:ascii="Arial" w:hAnsi="Arial" w:cs="Arial"/>
          <w:b/>
          <w:color w:val="000000" w:themeColor="text1"/>
          <w:sz w:val="22"/>
          <w:szCs w:val="22"/>
        </w:rPr>
        <w:t>index.php</w:t>
      </w:r>
      <w:proofErr w:type="spellEnd"/>
      <w:r w:rsidRPr="00A532DB">
        <w:rPr>
          <w:rFonts w:ascii="Arial" w:hAnsi="Arial" w:cs="Arial"/>
          <w:b/>
          <w:color w:val="000000" w:themeColor="text1"/>
          <w:sz w:val="22"/>
          <w:szCs w:val="22"/>
        </w:rPr>
        <w:t xml:space="preserve"> index.html </w:t>
      </w:r>
      <w:proofErr w:type="spellStart"/>
      <w:r w:rsidRPr="00A532DB">
        <w:rPr>
          <w:rFonts w:ascii="Arial" w:hAnsi="Arial" w:cs="Arial"/>
          <w:b/>
          <w:color w:val="000000" w:themeColor="text1"/>
          <w:sz w:val="22"/>
          <w:szCs w:val="22"/>
        </w:rPr>
        <w:t>index.cgi</w:t>
      </w:r>
      <w:proofErr w:type="spellEnd"/>
      <w:r w:rsidRPr="00A532DB">
        <w:rPr>
          <w:rFonts w:ascii="Arial" w:hAnsi="Arial" w:cs="Arial"/>
          <w:b/>
          <w:color w:val="000000" w:themeColor="text1"/>
          <w:sz w:val="22"/>
          <w:szCs w:val="22"/>
        </w:rPr>
        <w:t xml:space="preserve"> index.pl </w:t>
      </w:r>
      <w:proofErr w:type="spellStart"/>
      <w:r w:rsidRPr="00A532DB">
        <w:rPr>
          <w:rFonts w:ascii="Arial" w:hAnsi="Arial" w:cs="Arial"/>
          <w:b/>
          <w:color w:val="000000" w:themeColor="text1"/>
          <w:sz w:val="22"/>
          <w:szCs w:val="22"/>
        </w:rPr>
        <w:t>index.xhtml</w:t>
      </w:r>
      <w:proofErr w:type="spellEnd"/>
      <w:r w:rsidRPr="00A532DB">
        <w:rPr>
          <w:rFonts w:ascii="Arial" w:hAnsi="Arial" w:cs="Arial"/>
          <w:b/>
          <w:color w:val="000000" w:themeColor="text1"/>
          <w:sz w:val="22"/>
          <w:szCs w:val="22"/>
        </w:rPr>
        <w:t xml:space="preserve"> index.htm</w:t>
      </w:r>
    </w:p>
    <w:p w:rsidR="007C765A" w:rsidRDefault="007C765A" w:rsidP="00A532DB">
      <w:pPr>
        <w:pStyle w:val="HTMLPreformatted"/>
        <w:rPr>
          <w:rFonts w:ascii="Arial" w:hAnsi="Arial" w:cs="Arial"/>
          <w:b/>
          <w:color w:val="000000" w:themeColor="text1"/>
          <w:sz w:val="22"/>
          <w:szCs w:val="22"/>
        </w:rPr>
      </w:pPr>
    </w:p>
    <w:p w:rsidR="007C765A" w:rsidRDefault="007C765A" w:rsidP="007C765A">
      <w:pPr>
        <w:pStyle w:val="HTMLPreformatted"/>
        <w:rPr>
          <w:color w:val="21BA45"/>
          <w:sz w:val="21"/>
          <w:szCs w:val="21"/>
        </w:rPr>
      </w:pPr>
    </w:p>
    <w:p w:rsidR="007C765A" w:rsidRDefault="007C765A" w:rsidP="007C765A">
      <w:pPr>
        <w:pStyle w:val="HTMLPreformatted"/>
        <w:rPr>
          <w:rFonts w:ascii="Arial" w:hAnsi="Arial" w:cs="Arial"/>
          <w:b/>
          <w:color w:val="000000" w:themeColor="text1"/>
          <w:sz w:val="22"/>
          <w:szCs w:val="22"/>
        </w:rPr>
      </w:pPr>
    </w:p>
    <w:p w:rsidR="007C765A" w:rsidRDefault="007C765A" w:rsidP="007C765A">
      <w:pPr>
        <w:pStyle w:val="HTMLPreformatted"/>
        <w:rPr>
          <w:rFonts w:ascii="Arial" w:hAnsi="Arial" w:cs="Arial"/>
          <w:b/>
          <w:color w:val="000000" w:themeColor="text1"/>
          <w:sz w:val="22"/>
          <w:szCs w:val="22"/>
        </w:rPr>
      </w:pPr>
    </w:p>
    <w:p w:rsidR="007C765A" w:rsidRDefault="007C765A" w:rsidP="007C765A">
      <w:pPr>
        <w:pStyle w:val="HTMLPreformatted"/>
        <w:rPr>
          <w:rFonts w:ascii="Arial" w:hAnsi="Arial" w:cs="Arial"/>
          <w:b/>
          <w:color w:val="000000" w:themeColor="text1"/>
          <w:sz w:val="22"/>
          <w:szCs w:val="22"/>
        </w:rPr>
      </w:pPr>
    </w:p>
    <w:p w:rsidR="007C765A" w:rsidRDefault="007C765A" w:rsidP="007C765A">
      <w:pPr>
        <w:pStyle w:val="HTMLPreformatted"/>
        <w:rPr>
          <w:rFonts w:ascii="Arial" w:hAnsi="Arial" w:cs="Arial"/>
          <w:b/>
          <w:color w:val="000000" w:themeColor="text1"/>
          <w:sz w:val="22"/>
          <w:szCs w:val="22"/>
        </w:rPr>
      </w:pPr>
      <w:r w:rsidRPr="007C765A">
        <w:rPr>
          <w:rFonts w:ascii="Arial" w:hAnsi="Arial" w:cs="Arial"/>
          <w:b/>
          <w:color w:val="000000" w:themeColor="text1"/>
          <w:sz w:val="22"/>
          <w:szCs w:val="22"/>
        </w:rPr>
        <w:lastRenderedPageBreak/>
        <w:t xml:space="preserve">Enable </w:t>
      </w:r>
      <w:proofErr w:type="spellStart"/>
      <w:r w:rsidRPr="007C765A">
        <w:rPr>
          <w:rFonts w:ascii="Arial" w:hAnsi="Arial" w:cs="Arial"/>
          <w:b/>
          <w:color w:val="000000" w:themeColor="text1"/>
          <w:sz w:val="22"/>
          <w:szCs w:val="22"/>
        </w:rPr>
        <w:t>Short_Open_tags</w:t>
      </w:r>
      <w:proofErr w:type="spellEnd"/>
      <w:r w:rsidRPr="007C765A">
        <w:rPr>
          <w:rFonts w:ascii="Arial" w:hAnsi="Arial" w:cs="Arial"/>
          <w:b/>
          <w:color w:val="000000" w:themeColor="text1"/>
          <w:sz w:val="22"/>
          <w:szCs w:val="22"/>
        </w:rPr>
        <w:t>:</w:t>
      </w:r>
    </w:p>
    <w:p w:rsidR="007C765A" w:rsidRPr="007C765A" w:rsidRDefault="007C765A" w:rsidP="007C765A">
      <w:pPr>
        <w:pStyle w:val="HTMLPreformatted"/>
        <w:rPr>
          <w:rFonts w:ascii="Arial" w:hAnsi="Arial" w:cs="Arial"/>
          <w:b/>
          <w:color w:val="000000" w:themeColor="text1"/>
          <w:sz w:val="22"/>
          <w:szCs w:val="22"/>
        </w:rPr>
      </w:pPr>
    </w:p>
    <w:p w:rsidR="007C765A" w:rsidRDefault="007C765A" w:rsidP="007C765A">
      <w:pPr>
        <w:pStyle w:val="HTMLPreformatted"/>
        <w:rPr>
          <w:rFonts w:ascii="Arial" w:hAnsi="Arial" w:cs="Arial"/>
          <w:b/>
          <w:color w:val="000000" w:themeColor="text1"/>
          <w:sz w:val="22"/>
          <w:szCs w:val="22"/>
        </w:rPr>
      </w:pPr>
      <w:proofErr w:type="spellStart"/>
      <w:proofErr w:type="gramStart"/>
      <w:r w:rsidRPr="007C765A">
        <w:rPr>
          <w:rFonts w:ascii="Arial" w:hAnsi="Arial" w:cs="Arial"/>
          <w:b/>
          <w:color w:val="000000" w:themeColor="text1"/>
          <w:sz w:val="22"/>
          <w:szCs w:val="22"/>
        </w:rPr>
        <w:t>sudo</w:t>
      </w:r>
      <w:proofErr w:type="spellEnd"/>
      <w:proofErr w:type="gramEnd"/>
      <w:r w:rsidRPr="007C765A">
        <w:rPr>
          <w:rFonts w:ascii="Arial" w:hAnsi="Arial" w:cs="Arial"/>
          <w:b/>
          <w:color w:val="000000" w:themeColor="text1"/>
          <w:sz w:val="22"/>
          <w:szCs w:val="22"/>
        </w:rPr>
        <w:t xml:space="preserve"> </w:t>
      </w:r>
      <w:proofErr w:type="spellStart"/>
      <w:r w:rsidRPr="007C765A">
        <w:rPr>
          <w:rFonts w:ascii="Arial" w:hAnsi="Arial" w:cs="Arial"/>
          <w:b/>
          <w:color w:val="000000" w:themeColor="text1"/>
          <w:sz w:val="22"/>
          <w:szCs w:val="22"/>
        </w:rPr>
        <w:t>nano</w:t>
      </w:r>
      <w:proofErr w:type="spellEnd"/>
      <w:r w:rsidRPr="007C765A">
        <w:rPr>
          <w:rFonts w:ascii="Arial" w:hAnsi="Arial" w:cs="Arial"/>
          <w:b/>
          <w:color w:val="000000" w:themeColor="text1"/>
          <w:sz w:val="22"/>
          <w:szCs w:val="22"/>
        </w:rPr>
        <w:t xml:space="preserve"> /</w:t>
      </w:r>
      <w:proofErr w:type="spellStart"/>
      <w:r w:rsidRPr="007C765A">
        <w:rPr>
          <w:rFonts w:ascii="Arial" w:hAnsi="Arial" w:cs="Arial"/>
          <w:b/>
          <w:color w:val="000000" w:themeColor="text1"/>
          <w:sz w:val="22"/>
          <w:szCs w:val="22"/>
        </w:rPr>
        <w:t>etc</w:t>
      </w:r>
      <w:proofErr w:type="spellEnd"/>
      <w:r w:rsidRPr="007C765A">
        <w:rPr>
          <w:rFonts w:ascii="Arial" w:hAnsi="Arial" w:cs="Arial"/>
          <w:b/>
          <w:color w:val="000000" w:themeColor="text1"/>
          <w:sz w:val="22"/>
          <w:szCs w:val="22"/>
        </w:rPr>
        <w:t>/</w:t>
      </w:r>
      <w:proofErr w:type="spellStart"/>
      <w:r w:rsidRPr="007C765A">
        <w:rPr>
          <w:rFonts w:ascii="Arial" w:hAnsi="Arial" w:cs="Arial"/>
          <w:b/>
          <w:color w:val="000000" w:themeColor="text1"/>
          <w:sz w:val="22"/>
          <w:szCs w:val="22"/>
        </w:rPr>
        <w:t>php</w:t>
      </w:r>
      <w:proofErr w:type="spellEnd"/>
      <w:r w:rsidRPr="007C765A">
        <w:rPr>
          <w:rFonts w:ascii="Arial" w:hAnsi="Arial" w:cs="Arial"/>
          <w:b/>
          <w:color w:val="000000" w:themeColor="text1"/>
          <w:sz w:val="22"/>
          <w:szCs w:val="22"/>
        </w:rPr>
        <w:t>/7.0/apache2/php.ini</w:t>
      </w:r>
    </w:p>
    <w:p w:rsidR="007C765A" w:rsidRDefault="007C765A" w:rsidP="007C765A">
      <w:pPr>
        <w:pStyle w:val="HTMLPreformatted"/>
        <w:rPr>
          <w:rFonts w:ascii="Arial" w:hAnsi="Arial" w:cs="Arial"/>
          <w:b/>
          <w:color w:val="000000" w:themeColor="text1"/>
          <w:sz w:val="22"/>
          <w:szCs w:val="22"/>
        </w:rPr>
      </w:pPr>
    </w:p>
    <w:p w:rsidR="007C765A" w:rsidRPr="007C765A" w:rsidRDefault="007C765A" w:rsidP="007C765A">
      <w:pPr>
        <w:pStyle w:val="HTMLPreformatted"/>
        <w:rPr>
          <w:rFonts w:ascii="Arial" w:hAnsi="Arial" w:cs="Arial"/>
          <w:color w:val="121212"/>
          <w:sz w:val="24"/>
          <w:szCs w:val="24"/>
          <w:shd w:val="clear" w:color="auto" w:fill="FFFFFF"/>
        </w:rPr>
      </w:pPr>
      <w:r w:rsidRPr="007C765A">
        <w:rPr>
          <w:rFonts w:ascii="Arial" w:hAnsi="Arial" w:cs="Arial"/>
          <w:color w:val="121212"/>
          <w:sz w:val="24"/>
          <w:szCs w:val="24"/>
          <w:shd w:val="clear" w:color="auto" w:fill="FFFFFF"/>
        </w:rPr>
        <w:t>Scroll down and search for a line with text "</w:t>
      </w:r>
      <w:proofErr w:type="spellStart"/>
      <w:r w:rsidRPr="007C765A">
        <w:rPr>
          <w:rFonts w:ascii="Arial" w:hAnsi="Arial" w:cs="Arial"/>
          <w:b/>
          <w:bCs/>
          <w:color w:val="121212"/>
          <w:sz w:val="24"/>
          <w:szCs w:val="24"/>
          <w:shd w:val="clear" w:color="auto" w:fill="FFFFFF"/>
        </w:rPr>
        <w:t>short_open_tags</w:t>
      </w:r>
      <w:proofErr w:type="spellEnd"/>
      <w:r w:rsidRPr="007C765A">
        <w:rPr>
          <w:rFonts w:ascii="Arial" w:hAnsi="Arial" w:cs="Arial"/>
          <w:b/>
          <w:bCs/>
          <w:color w:val="121212"/>
          <w:sz w:val="24"/>
          <w:szCs w:val="24"/>
          <w:shd w:val="clear" w:color="auto" w:fill="FFFFFF"/>
        </w:rPr>
        <w:t xml:space="preserve"> = off</w:t>
      </w:r>
      <w:r w:rsidRPr="007C765A">
        <w:rPr>
          <w:rFonts w:ascii="Arial" w:hAnsi="Arial" w:cs="Arial"/>
          <w:color w:val="121212"/>
          <w:sz w:val="24"/>
          <w:szCs w:val="24"/>
          <w:shd w:val="clear" w:color="auto" w:fill="FFFFFF"/>
        </w:rPr>
        <w:t>" and change the status from "</w:t>
      </w:r>
      <w:r w:rsidRPr="007C765A">
        <w:rPr>
          <w:rFonts w:ascii="Arial" w:hAnsi="Arial" w:cs="Arial"/>
          <w:b/>
          <w:bCs/>
          <w:color w:val="121212"/>
          <w:sz w:val="24"/>
          <w:szCs w:val="24"/>
          <w:shd w:val="clear" w:color="auto" w:fill="FFFFFF"/>
        </w:rPr>
        <w:t>off</w:t>
      </w:r>
      <w:r w:rsidRPr="007C765A">
        <w:rPr>
          <w:rFonts w:ascii="Arial" w:hAnsi="Arial" w:cs="Arial"/>
          <w:color w:val="121212"/>
          <w:sz w:val="24"/>
          <w:szCs w:val="24"/>
          <w:shd w:val="clear" w:color="auto" w:fill="FFFFFF"/>
        </w:rPr>
        <w:t>" to "</w:t>
      </w:r>
      <w:r w:rsidRPr="007C765A">
        <w:rPr>
          <w:rFonts w:ascii="Arial" w:hAnsi="Arial" w:cs="Arial"/>
          <w:b/>
          <w:bCs/>
          <w:color w:val="121212"/>
          <w:sz w:val="24"/>
          <w:szCs w:val="24"/>
          <w:shd w:val="clear" w:color="auto" w:fill="FFFFFF"/>
        </w:rPr>
        <w:t>on</w:t>
      </w:r>
      <w:r w:rsidRPr="007C765A">
        <w:rPr>
          <w:rFonts w:ascii="Arial" w:hAnsi="Arial" w:cs="Arial"/>
          <w:color w:val="121212"/>
          <w:sz w:val="24"/>
          <w:szCs w:val="24"/>
          <w:shd w:val="clear" w:color="auto" w:fill="FFFFFF"/>
        </w:rPr>
        <w:t>".</w:t>
      </w:r>
    </w:p>
    <w:p w:rsidR="007C765A" w:rsidRDefault="007C765A" w:rsidP="007C765A">
      <w:pPr>
        <w:pStyle w:val="HTMLPreformatted"/>
        <w:rPr>
          <w:rFonts w:ascii="Arial" w:hAnsi="Arial" w:cs="Arial"/>
          <w:color w:val="121212"/>
          <w:sz w:val="27"/>
          <w:szCs w:val="27"/>
          <w:shd w:val="clear" w:color="auto" w:fill="FFFFFF"/>
        </w:rPr>
      </w:pPr>
    </w:p>
    <w:p w:rsidR="007C765A" w:rsidRPr="007C765A" w:rsidRDefault="007C765A" w:rsidP="007C765A">
      <w:pPr>
        <w:pStyle w:val="HTMLPreformatted"/>
        <w:rPr>
          <w:rFonts w:ascii="Arial" w:hAnsi="Arial" w:cs="Arial"/>
          <w:b/>
          <w:color w:val="000000" w:themeColor="text1"/>
          <w:sz w:val="22"/>
          <w:szCs w:val="22"/>
        </w:rPr>
      </w:pPr>
      <w:proofErr w:type="spellStart"/>
      <w:r w:rsidRPr="007C765A">
        <w:rPr>
          <w:rFonts w:ascii="Arial" w:hAnsi="Arial" w:cs="Arial"/>
          <w:b/>
          <w:color w:val="000000" w:themeColor="text1"/>
          <w:sz w:val="22"/>
          <w:szCs w:val="22"/>
        </w:rPr>
        <w:t>short_open_tags</w:t>
      </w:r>
      <w:proofErr w:type="spellEnd"/>
      <w:r w:rsidRPr="007C765A">
        <w:rPr>
          <w:rFonts w:ascii="Arial" w:hAnsi="Arial" w:cs="Arial"/>
          <w:b/>
          <w:color w:val="000000" w:themeColor="text1"/>
          <w:sz w:val="22"/>
          <w:szCs w:val="22"/>
        </w:rPr>
        <w:t xml:space="preserve"> = on</w:t>
      </w:r>
    </w:p>
    <w:p w:rsidR="007C765A" w:rsidRPr="007C765A" w:rsidRDefault="007C765A" w:rsidP="007C765A">
      <w:pPr>
        <w:pStyle w:val="NormalWeb"/>
        <w:shd w:val="clear" w:color="auto" w:fill="FFFFFF"/>
        <w:spacing w:before="0" w:beforeAutospacing="0" w:after="240" w:afterAutospacing="0" w:line="432" w:lineRule="atLeast"/>
        <w:rPr>
          <w:rFonts w:ascii="Arial" w:hAnsi="Arial" w:cs="Arial"/>
          <w:color w:val="121212"/>
        </w:rPr>
      </w:pPr>
      <w:r w:rsidRPr="007C765A">
        <w:rPr>
          <w:rFonts w:ascii="Arial" w:hAnsi="Arial" w:cs="Arial"/>
          <w:color w:val="121212"/>
        </w:rPr>
        <w:t>Scroll down and search for a line with text "</w:t>
      </w:r>
      <w:proofErr w:type="spellStart"/>
      <w:r w:rsidRPr="007C765A">
        <w:rPr>
          <w:rFonts w:ascii="Arial" w:hAnsi="Arial" w:cs="Arial"/>
          <w:b/>
          <w:bCs/>
          <w:color w:val="121212"/>
        </w:rPr>
        <w:t>upload_max_filesize</w:t>
      </w:r>
      <w:proofErr w:type="spellEnd"/>
      <w:r w:rsidRPr="007C765A">
        <w:rPr>
          <w:rFonts w:ascii="Arial" w:hAnsi="Arial" w:cs="Arial"/>
          <w:b/>
          <w:bCs/>
          <w:color w:val="121212"/>
        </w:rPr>
        <w:t xml:space="preserve"> = 2M</w:t>
      </w:r>
      <w:r w:rsidRPr="007C765A">
        <w:rPr>
          <w:rFonts w:ascii="Arial" w:hAnsi="Arial" w:cs="Arial"/>
          <w:color w:val="121212"/>
        </w:rPr>
        <w:t>" and change "</w:t>
      </w:r>
      <w:r w:rsidRPr="007C765A">
        <w:rPr>
          <w:rFonts w:ascii="Arial" w:hAnsi="Arial" w:cs="Arial"/>
          <w:b/>
          <w:bCs/>
          <w:color w:val="121212"/>
        </w:rPr>
        <w:t>2M</w:t>
      </w:r>
      <w:r w:rsidRPr="007C765A">
        <w:rPr>
          <w:rFonts w:ascii="Arial" w:hAnsi="Arial" w:cs="Arial"/>
          <w:color w:val="121212"/>
        </w:rPr>
        <w:t>" to "</w:t>
      </w:r>
      <w:r w:rsidRPr="007C765A">
        <w:rPr>
          <w:rFonts w:ascii="Arial" w:hAnsi="Arial" w:cs="Arial"/>
          <w:b/>
          <w:bCs/>
          <w:color w:val="121212"/>
        </w:rPr>
        <w:t>20M</w:t>
      </w:r>
      <w:r w:rsidRPr="007C765A">
        <w:rPr>
          <w:rFonts w:ascii="Arial" w:hAnsi="Arial" w:cs="Arial"/>
          <w:color w:val="121212"/>
        </w:rPr>
        <w:t>".</w:t>
      </w:r>
    </w:p>
    <w:p w:rsidR="007C765A" w:rsidRPr="007C765A" w:rsidRDefault="007C765A" w:rsidP="007C765A">
      <w:pPr>
        <w:pStyle w:val="HTMLPreformatted"/>
        <w:rPr>
          <w:rFonts w:ascii="Arial" w:hAnsi="Arial" w:cs="Arial"/>
          <w:b/>
          <w:color w:val="000000" w:themeColor="text1"/>
          <w:sz w:val="22"/>
          <w:szCs w:val="22"/>
        </w:rPr>
      </w:pPr>
      <w:proofErr w:type="spellStart"/>
      <w:proofErr w:type="gramStart"/>
      <w:r w:rsidRPr="007C765A">
        <w:rPr>
          <w:rFonts w:ascii="Arial" w:hAnsi="Arial" w:cs="Arial"/>
          <w:b/>
          <w:color w:val="000000" w:themeColor="text1"/>
          <w:sz w:val="22"/>
          <w:szCs w:val="22"/>
        </w:rPr>
        <w:t>sudo</w:t>
      </w:r>
      <w:proofErr w:type="spellEnd"/>
      <w:proofErr w:type="gramEnd"/>
      <w:r w:rsidRPr="007C765A">
        <w:rPr>
          <w:rFonts w:ascii="Arial" w:hAnsi="Arial" w:cs="Arial"/>
          <w:b/>
          <w:color w:val="000000" w:themeColor="text1"/>
          <w:sz w:val="22"/>
          <w:szCs w:val="22"/>
        </w:rPr>
        <w:t xml:space="preserve"> service apache2 restart</w:t>
      </w:r>
    </w:p>
    <w:p w:rsidR="007C765A" w:rsidRPr="007C765A" w:rsidRDefault="007C765A" w:rsidP="007C765A">
      <w:pPr>
        <w:pStyle w:val="HTMLPreformatted"/>
        <w:rPr>
          <w:rFonts w:ascii="Arial" w:hAnsi="Arial" w:cs="Arial"/>
          <w:b/>
          <w:color w:val="000000" w:themeColor="text1"/>
          <w:sz w:val="22"/>
          <w:szCs w:val="22"/>
        </w:rPr>
      </w:pPr>
    </w:p>
    <w:p w:rsidR="007C765A" w:rsidRPr="00A532DB" w:rsidRDefault="007C765A" w:rsidP="00A532DB">
      <w:pPr>
        <w:pStyle w:val="HTMLPreformatted"/>
        <w:rPr>
          <w:rFonts w:ascii="Arial" w:hAnsi="Arial" w:cs="Arial"/>
          <w:b/>
          <w:color w:val="000000" w:themeColor="text1"/>
          <w:sz w:val="22"/>
          <w:szCs w:val="22"/>
        </w:rPr>
      </w:pPr>
    </w:p>
    <w:p w:rsidR="00A532DB" w:rsidRDefault="00A532DB">
      <w:pPr>
        <w:spacing w:line="0" w:lineRule="atLeast"/>
        <w:rPr>
          <w:rFonts w:ascii="Arial" w:eastAsia="Arial" w:hAnsi="Arial"/>
          <w:i/>
          <w:sz w:val="22"/>
        </w:rPr>
      </w:pPr>
    </w:p>
    <w:p w:rsidR="00627414" w:rsidRPr="00627414" w:rsidRDefault="00627414" w:rsidP="00627414">
      <w:pPr>
        <w:shd w:val="clear" w:color="auto" w:fill="FFFFFF"/>
        <w:spacing w:before="100" w:beforeAutospacing="1" w:after="100" w:afterAutospacing="1" w:line="432" w:lineRule="atLeast"/>
        <w:outlineLvl w:val="1"/>
        <w:rPr>
          <w:rFonts w:ascii="Arial" w:eastAsia="Times New Roman" w:hAnsi="Arial"/>
          <w:b/>
          <w:bCs/>
          <w:color w:val="121212"/>
          <w:sz w:val="22"/>
          <w:szCs w:val="22"/>
          <w:lang w:val="en-IN" w:eastAsia="en-IN"/>
        </w:rPr>
      </w:pPr>
      <w:r w:rsidRPr="00627414">
        <w:rPr>
          <w:rFonts w:ascii="Arial" w:eastAsia="Times New Roman" w:hAnsi="Arial"/>
          <w:b/>
          <w:bCs/>
          <w:color w:val="121212"/>
          <w:sz w:val="22"/>
          <w:szCs w:val="22"/>
          <w:lang w:val="en-IN" w:eastAsia="en-IN"/>
        </w:rPr>
        <w:t xml:space="preserve">1. Install </w:t>
      </w:r>
      <w:proofErr w:type="spellStart"/>
      <w:r w:rsidRPr="00627414">
        <w:rPr>
          <w:rFonts w:ascii="Arial" w:eastAsia="Times New Roman" w:hAnsi="Arial"/>
          <w:b/>
          <w:bCs/>
          <w:color w:val="121212"/>
          <w:sz w:val="22"/>
          <w:szCs w:val="22"/>
          <w:lang w:val="en-IN" w:eastAsia="en-IN"/>
        </w:rPr>
        <w:t>phpMyAdmin</w:t>
      </w:r>
      <w:proofErr w:type="spellEnd"/>
    </w:p>
    <w:p w:rsidR="00627414" w:rsidRPr="00627414" w:rsidRDefault="00627414" w:rsidP="00627414">
      <w:pPr>
        <w:shd w:val="clear" w:color="auto" w:fill="FFFFFF"/>
        <w:spacing w:after="240" w:line="432" w:lineRule="atLeast"/>
        <w:rPr>
          <w:rFonts w:ascii="Arial" w:eastAsia="Times New Roman" w:hAnsi="Arial"/>
          <w:color w:val="121212"/>
          <w:sz w:val="31"/>
          <w:szCs w:val="31"/>
          <w:lang w:val="en-IN" w:eastAsia="en-IN"/>
        </w:rPr>
      </w:pPr>
      <w:r w:rsidRPr="00627414">
        <w:rPr>
          <w:rFonts w:ascii="Arial" w:eastAsia="Times New Roman" w:hAnsi="Arial"/>
          <w:color w:val="121212"/>
          <w:sz w:val="31"/>
          <w:szCs w:val="31"/>
          <w:lang w:val="en-IN" w:eastAsia="en-IN"/>
        </w:rPr>
        <w:t xml:space="preserve">Enter the following command to install </w:t>
      </w:r>
      <w:proofErr w:type="spellStart"/>
      <w:r w:rsidRPr="00627414">
        <w:rPr>
          <w:rFonts w:ascii="Arial" w:eastAsia="Times New Roman" w:hAnsi="Arial"/>
          <w:color w:val="121212"/>
          <w:sz w:val="31"/>
          <w:szCs w:val="31"/>
          <w:lang w:val="en-IN" w:eastAsia="en-IN"/>
        </w:rPr>
        <w:t>phpMyAdmin</w:t>
      </w:r>
      <w:proofErr w:type="spellEnd"/>
      <w:r w:rsidRPr="00627414">
        <w:rPr>
          <w:rFonts w:ascii="Arial" w:eastAsia="Times New Roman" w:hAnsi="Arial"/>
          <w:color w:val="121212"/>
          <w:sz w:val="31"/>
          <w:szCs w:val="31"/>
          <w:lang w:val="en-IN" w:eastAsia="en-IN"/>
        </w:rPr>
        <w:t>.</w:t>
      </w:r>
    </w:p>
    <w:p w:rsidR="00627414" w:rsidRPr="00627414" w:rsidRDefault="00627414" w:rsidP="00627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/>
          <w:b/>
          <w:color w:val="000000" w:themeColor="text1"/>
          <w:sz w:val="22"/>
          <w:szCs w:val="22"/>
          <w:lang w:val="en-IN" w:eastAsia="en-IN"/>
        </w:rPr>
      </w:pPr>
      <w:proofErr w:type="spellStart"/>
      <w:proofErr w:type="gramStart"/>
      <w:r w:rsidRPr="00627414">
        <w:rPr>
          <w:rFonts w:ascii="Arial" w:eastAsia="Times New Roman" w:hAnsi="Arial"/>
          <w:b/>
          <w:color w:val="000000" w:themeColor="text1"/>
          <w:sz w:val="22"/>
          <w:szCs w:val="22"/>
          <w:lang w:val="en-IN" w:eastAsia="en-IN"/>
        </w:rPr>
        <w:t>sudo</w:t>
      </w:r>
      <w:proofErr w:type="spellEnd"/>
      <w:proofErr w:type="gramEnd"/>
      <w:r w:rsidRPr="00627414">
        <w:rPr>
          <w:rFonts w:ascii="Arial" w:eastAsia="Times New Roman" w:hAnsi="Arial"/>
          <w:b/>
          <w:color w:val="000000" w:themeColor="text1"/>
          <w:sz w:val="22"/>
          <w:szCs w:val="22"/>
          <w:lang w:val="en-IN" w:eastAsia="en-IN"/>
        </w:rPr>
        <w:t xml:space="preserve"> apt-get install </w:t>
      </w:r>
      <w:proofErr w:type="spellStart"/>
      <w:r w:rsidRPr="00627414">
        <w:rPr>
          <w:rFonts w:ascii="Arial" w:eastAsia="Times New Roman" w:hAnsi="Arial"/>
          <w:b/>
          <w:color w:val="000000" w:themeColor="text1"/>
          <w:sz w:val="22"/>
          <w:szCs w:val="22"/>
          <w:lang w:val="en-IN" w:eastAsia="en-IN"/>
        </w:rPr>
        <w:t>phpmyadmin</w:t>
      </w:r>
      <w:proofErr w:type="spellEnd"/>
      <w:r w:rsidRPr="00627414">
        <w:rPr>
          <w:rFonts w:ascii="Arial" w:eastAsia="Times New Roman" w:hAnsi="Arial"/>
          <w:b/>
          <w:color w:val="000000" w:themeColor="text1"/>
          <w:sz w:val="22"/>
          <w:szCs w:val="22"/>
          <w:lang w:val="en-IN" w:eastAsia="en-IN"/>
        </w:rPr>
        <w:t xml:space="preserve"> apache2-utils</w:t>
      </w:r>
    </w:p>
    <w:p w:rsidR="00627414" w:rsidRDefault="00627414" w:rsidP="00627414">
      <w:pPr>
        <w:pStyle w:val="NormalWeb"/>
        <w:spacing w:before="0" w:beforeAutospacing="0" w:after="0" w:afterAutospacing="0" w:line="432" w:lineRule="atLeast"/>
        <w:rPr>
          <w:rFonts w:ascii="Arial" w:hAnsi="Arial" w:cs="Arial"/>
          <w:color w:val="000000" w:themeColor="text1"/>
          <w:sz w:val="22"/>
          <w:szCs w:val="22"/>
        </w:rPr>
      </w:pPr>
      <w:r w:rsidRPr="00627414">
        <w:rPr>
          <w:rFonts w:ascii="Arial" w:hAnsi="Arial" w:cs="Arial"/>
          <w:color w:val="000000" w:themeColor="text1"/>
          <w:sz w:val="22"/>
          <w:szCs w:val="22"/>
        </w:rPr>
        <w:t>You will be prompted with a (Y/n). Type y and press Enter. </w:t>
      </w:r>
    </w:p>
    <w:p w:rsidR="00627414" w:rsidRDefault="00627414" w:rsidP="00627414">
      <w:pPr>
        <w:pStyle w:val="Heading3"/>
        <w:shd w:val="clear" w:color="auto" w:fill="FFFFFF"/>
        <w:spacing w:line="480" w:lineRule="atLeast"/>
        <w:rPr>
          <w:rFonts w:ascii="Arial" w:hAnsi="Arial" w:cs="Arial"/>
          <w:color w:val="121212"/>
          <w:sz w:val="38"/>
          <w:szCs w:val="38"/>
        </w:rPr>
      </w:pPr>
      <w:r>
        <w:rPr>
          <w:rFonts w:ascii="Arial" w:hAnsi="Arial" w:cs="Arial"/>
          <w:noProof/>
          <w:color w:val="121212"/>
          <w:sz w:val="38"/>
          <w:szCs w:val="38"/>
          <w:lang w:val="en-IN" w:eastAsia="en-IN"/>
        </w:rPr>
        <w:drawing>
          <wp:inline distT="0" distB="0" distL="0" distR="0">
            <wp:extent cx="3924300" cy="2055808"/>
            <wp:effectExtent l="0" t="0" r="0" b="1905"/>
            <wp:docPr id="1" name="Picture 1" descr="https://helptier.s3.amazonaws.com/article/bitexchange/mrMzgHsxuudf4pyxxIHukGdREsmpqfboO1X4V5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elptier.s3.amazonaws.com/article/bitexchange/mrMzgHsxuudf4pyxxIHukGdREsmpqfboO1X4V5R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987" cy="2065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414" w:rsidRPr="00627414" w:rsidRDefault="00627414" w:rsidP="00627414">
      <w:pPr>
        <w:spacing w:line="432" w:lineRule="atLeast"/>
        <w:rPr>
          <w:rFonts w:ascii="Arial" w:eastAsia="Times New Roman" w:hAnsi="Arial"/>
          <w:b/>
          <w:bCs/>
          <w:color w:val="000000" w:themeColor="text1"/>
          <w:sz w:val="22"/>
          <w:szCs w:val="22"/>
          <w:lang w:val="en-IN" w:eastAsia="en-IN"/>
        </w:rPr>
      </w:pPr>
      <w:r w:rsidRPr="00627414">
        <w:rPr>
          <w:rFonts w:ascii="Arial" w:eastAsia="Times New Roman" w:hAnsi="Arial"/>
          <w:b/>
          <w:bCs/>
          <w:color w:val="000000" w:themeColor="text1"/>
          <w:sz w:val="22"/>
          <w:szCs w:val="22"/>
          <w:lang w:val="en-IN" w:eastAsia="en-IN"/>
        </w:rPr>
        <w:t>Click ENTER</w:t>
      </w:r>
    </w:p>
    <w:p w:rsidR="00627414" w:rsidRDefault="00627414" w:rsidP="00627414">
      <w:pPr>
        <w:pStyle w:val="Heading3"/>
        <w:shd w:val="clear" w:color="auto" w:fill="FFFFFF"/>
        <w:spacing w:line="480" w:lineRule="atLeast"/>
        <w:rPr>
          <w:rFonts w:ascii="Arial" w:hAnsi="Arial" w:cs="Arial"/>
          <w:color w:val="121212"/>
          <w:sz w:val="38"/>
          <w:szCs w:val="38"/>
        </w:rPr>
      </w:pPr>
      <w:r>
        <w:rPr>
          <w:rFonts w:ascii="Arial" w:hAnsi="Arial" w:cs="Arial"/>
          <w:noProof/>
          <w:color w:val="121212"/>
          <w:sz w:val="38"/>
          <w:szCs w:val="38"/>
          <w:lang w:val="en-IN" w:eastAsia="en-IN"/>
        </w:rPr>
        <w:lastRenderedPageBreak/>
        <w:drawing>
          <wp:inline distT="0" distB="0" distL="0" distR="0">
            <wp:extent cx="4028336" cy="2095500"/>
            <wp:effectExtent l="0" t="0" r="0" b="0"/>
            <wp:docPr id="2" name="Picture 2" descr="https://helptier.s3.amazonaws.com/article/bitexchange/4hapZW8xXIyL9p7UHCBvitpEtfZXEdIKlLJHEnq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elptier.s3.amazonaws.com/article/bitexchange/4hapZW8xXIyL9p7UHCBvitpEtfZXEdIKlLJHEnq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875" cy="212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414" w:rsidRPr="00627414" w:rsidRDefault="00627414" w:rsidP="00627414">
      <w:pPr>
        <w:spacing w:line="432" w:lineRule="atLeast"/>
        <w:rPr>
          <w:rFonts w:ascii="Arial" w:eastAsia="Times New Roman" w:hAnsi="Arial"/>
          <w:b/>
          <w:bCs/>
          <w:color w:val="000000" w:themeColor="text1"/>
          <w:sz w:val="22"/>
          <w:szCs w:val="22"/>
          <w:lang w:val="en-IN" w:eastAsia="en-IN"/>
        </w:rPr>
      </w:pPr>
      <w:r w:rsidRPr="00627414">
        <w:rPr>
          <w:rFonts w:ascii="Arial" w:eastAsia="Times New Roman" w:hAnsi="Arial"/>
          <w:b/>
          <w:bCs/>
          <w:color w:val="000000" w:themeColor="text1"/>
          <w:sz w:val="22"/>
          <w:szCs w:val="22"/>
          <w:lang w:val="en-IN" w:eastAsia="en-IN"/>
        </w:rPr>
        <w:t>Click ENTER</w:t>
      </w:r>
    </w:p>
    <w:p w:rsidR="00627414" w:rsidRDefault="00627414" w:rsidP="00627414">
      <w:pPr>
        <w:pStyle w:val="Heading3"/>
        <w:shd w:val="clear" w:color="auto" w:fill="FFFFFF"/>
        <w:spacing w:line="480" w:lineRule="atLeast"/>
        <w:rPr>
          <w:rFonts w:ascii="Arial" w:hAnsi="Arial" w:cs="Arial"/>
          <w:color w:val="121212"/>
          <w:sz w:val="22"/>
          <w:szCs w:val="22"/>
        </w:rPr>
      </w:pPr>
    </w:p>
    <w:p w:rsidR="00627414" w:rsidRDefault="00627414" w:rsidP="00627414">
      <w:pPr>
        <w:pStyle w:val="Heading3"/>
        <w:shd w:val="clear" w:color="auto" w:fill="FFFFFF"/>
        <w:spacing w:line="480" w:lineRule="atLeast"/>
        <w:rPr>
          <w:rFonts w:ascii="Arial" w:hAnsi="Arial" w:cs="Arial"/>
          <w:color w:val="121212"/>
          <w:sz w:val="22"/>
          <w:szCs w:val="22"/>
        </w:rPr>
      </w:pPr>
      <w:r w:rsidRPr="00627414">
        <w:rPr>
          <w:rFonts w:ascii="Arial" w:hAnsi="Arial" w:cs="Arial"/>
          <w:color w:val="121212"/>
          <w:sz w:val="22"/>
          <w:szCs w:val="22"/>
        </w:rPr>
        <w:t xml:space="preserve">You will be prompted to enter a password for </w:t>
      </w:r>
      <w:proofErr w:type="spellStart"/>
      <w:r w:rsidRPr="00627414">
        <w:rPr>
          <w:rFonts w:ascii="Arial" w:hAnsi="Arial" w:cs="Arial"/>
          <w:color w:val="121212"/>
          <w:sz w:val="22"/>
          <w:szCs w:val="22"/>
        </w:rPr>
        <w:t>phpMyAdmin</w:t>
      </w:r>
      <w:proofErr w:type="spellEnd"/>
      <w:r w:rsidRPr="00627414">
        <w:rPr>
          <w:rFonts w:ascii="Arial" w:hAnsi="Arial" w:cs="Arial"/>
          <w:color w:val="121212"/>
          <w:sz w:val="22"/>
          <w:szCs w:val="22"/>
        </w:rPr>
        <w:t xml:space="preserve">. Enter the same password which you have used during </w:t>
      </w:r>
      <w:proofErr w:type="spellStart"/>
      <w:r w:rsidRPr="00627414">
        <w:rPr>
          <w:rFonts w:ascii="Arial" w:hAnsi="Arial" w:cs="Arial"/>
          <w:color w:val="121212"/>
          <w:sz w:val="22"/>
          <w:szCs w:val="22"/>
        </w:rPr>
        <w:t>mysql</w:t>
      </w:r>
      <w:proofErr w:type="spellEnd"/>
      <w:r w:rsidRPr="00627414">
        <w:rPr>
          <w:rFonts w:ascii="Arial" w:hAnsi="Arial" w:cs="Arial"/>
          <w:color w:val="121212"/>
          <w:sz w:val="22"/>
          <w:szCs w:val="22"/>
        </w:rPr>
        <w:t xml:space="preserve"> installation in Step: 3 and press Enter. Save this password.</w:t>
      </w:r>
    </w:p>
    <w:p w:rsidR="00627414" w:rsidRPr="00627414" w:rsidRDefault="00627414" w:rsidP="00627414"/>
    <w:p w:rsidR="00627414" w:rsidRDefault="00627414" w:rsidP="00627414">
      <w:pPr>
        <w:pStyle w:val="NormalWeb"/>
        <w:shd w:val="clear" w:color="auto" w:fill="FFFFFF"/>
        <w:spacing w:before="0" w:beforeAutospacing="0" w:after="240" w:afterAutospacing="0" w:line="432" w:lineRule="atLeast"/>
        <w:rPr>
          <w:rFonts w:ascii="Arial" w:hAnsi="Arial" w:cs="Arial"/>
          <w:color w:val="121212"/>
          <w:sz w:val="31"/>
          <w:szCs w:val="31"/>
        </w:rPr>
      </w:pPr>
      <w:r>
        <w:rPr>
          <w:rFonts w:ascii="Arial" w:hAnsi="Arial" w:cs="Arial"/>
          <w:noProof/>
          <w:color w:val="121212"/>
          <w:sz w:val="31"/>
          <w:szCs w:val="31"/>
        </w:rPr>
        <w:drawing>
          <wp:inline distT="0" distB="0" distL="0" distR="0">
            <wp:extent cx="4059691" cy="2105025"/>
            <wp:effectExtent l="0" t="0" r="0" b="0"/>
            <wp:docPr id="4" name="Picture 4" descr="https://helptier.s3.amazonaws.com/article/bitexchange/DchWsjBzP7e13axPFp9fpeqGv090PhLISIc4FM0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helptier.s3.amazonaws.com/article/bitexchange/DchWsjBzP7e13axPFp9fpeqGv090PhLISIc4FM0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078918" cy="2114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414" w:rsidRDefault="00627414" w:rsidP="00627414">
      <w:pPr>
        <w:pStyle w:val="NormalWeb"/>
        <w:shd w:val="clear" w:color="auto" w:fill="FFFFFF"/>
        <w:spacing w:before="0" w:beforeAutospacing="0" w:after="240" w:afterAutospacing="0" w:line="432" w:lineRule="atLeast"/>
        <w:rPr>
          <w:rFonts w:ascii="Arial" w:hAnsi="Arial" w:cs="Arial"/>
          <w:color w:val="121212"/>
          <w:sz w:val="31"/>
          <w:szCs w:val="31"/>
        </w:rPr>
      </w:pPr>
      <w:r>
        <w:rPr>
          <w:rFonts w:ascii="Arial" w:hAnsi="Arial" w:cs="Arial"/>
          <w:noProof/>
          <w:color w:val="121212"/>
          <w:sz w:val="31"/>
          <w:szCs w:val="31"/>
        </w:rPr>
        <w:drawing>
          <wp:inline distT="0" distB="0" distL="0" distR="0">
            <wp:extent cx="4038073" cy="2076450"/>
            <wp:effectExtent l="0" t="0" r="635" b="0"/>
            <wp:docPr id="3" name="Picture 3" descr="https://helptier.s3.amazonaws.com/article/bitexchange/aobaW93a501X0fntocHCoy6DSzSPNSP5AjWXbi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helptier.s3.amazonaws.com/article/bitexchange/aobaW93a501X0fntocHCoy6DSzSPNSP5AjWXbiH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068" cy="2080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414" w:rsidRDefault="00627414" w:rsidP="00627414">
      <w:pPr>
        <w:pStyle w:val="HTMLPreformatted"/>
        <w:rPr>
          <w:rFonts w:ascii="Arial" w:hAnsi="Arial" w:cs="Arial"/>
          <w:b/>
          <w:color w:val="000000" w:themeColor="text1"/>
          <w:sz w:val="21"/>
          <w:szCs w:val="21"/>
        </w:rPr>
      </w:pPr>
      <w:proofErr w:type="spellStart"/>
      <w:proofErr w:type="gramStart"/>
      <w:r w:rsidRPr="009C0650">
        <w:rPr>
          <w:rFonts w:ascii="Arial" w:hAnsi="Arial" w:cs="Arial"/>
          <w:b/>
          <w:color w:val="000000" w:themeColor="text1"/>
          <w:sz w:val="21"/>
          <w:szCs w:val="21"/>
        </w:rPr>
        <w:t>sudo</w:t>
      </w:r>
      <w:proofErr w:type="spellEnd"/>
      <w:proofErr w:type="gramEnd"/>
      <w:r w:rsidRPr="009C0650">
        <w:rPr>
          <w:rFonts w:ascii="Arial" w:hAnsi="Arial" w:cs="Arial"/>
          <w:b/>
          <w:color w:val="000000" w:themeColor="text1"/>
          <w:sz w:val="21"/>
          <w:szCs w:val="21"/>
        </w:rPr>
        <w:t xml:space="preserve"> echo 'Include /</w:t>
      </w:r>
      <w:proofErr w:type="spellStart"/>
      <w:r w:rsidRPr="009C0650">
        <w:rPr>
          <w:rFonts w:ascii="Arial" w:hAnsi="Arial" w:cs="Arial"/>
          <w:b/>
          <w:color w:val="000000" w:themeColor="text1"/>
          <w:sz w:val="21"/>
          <w:szCs w:val="21"/>
        </w:rPr>
        <w:t>etc</w:t>
      </w:r>
      <w:proofErr w:type="spellEnd"/>
      <w:r w:rsidRPr="009C0650">
        <w:rPr>
          <w:rFonts w:ascii="Arial" w:hAnsi="Arial" w:cs="Arial"/>
          <w:b/>
          <w:color w:val="000000" w:themeColor="text1"/>
          <w:sz w:val="21"/>
          <w:szCs w:val="21"/>
        </w:rPr>
        <w:t>/</w:t>
      </w:r>
      <w:proofErr w:type="spellStart"/>
      <w:r w:rsidRPr="009C0650">
        <w:rPr>
          <w:rFonts w:ascii="Arial" w:hAnsi="Arial" w:cs="Arial"/>
          <w:b/>
          <w:color w:val="000000" w:themeColor="text1"/>
          <w:sz w:val="21"/>
          <w:szCs w:val="21"/>
        </w:rPr>
        <w:t>phpmyadmin</w:t>
      </w:r>
      <w:proofErr w:type="spellEnd"/>
      <w:r w:rsidRPr="009C0650">
        <w:rPr>
          <w:rFonts w:ascii="Arial" w:hAnsi="Arial" w:cs="Arial"/>
          <w:b/>
          <w:color w:val="000000" w:themeColor="text1"/>
          <w:sz w:val="21"/>
          <w:szCs w:val="21"/>
        </w:rPr>
        <w:t>/</w:t>
      </w:r>
      <w:proofErr w:type="spellStart"/>
      <w:r w:rsidRPr="009C0650">
        <w:rPr>
          <w:rFonts w:ascii="Arial" w:hAnsi="Arial" w:cs="Arial"/>
          <w:b/>
          <w:color w:val="000000" w:themeColor="text1"/>
          <w:sz w:val="21"/>
          <w:szCs w:val="21"/>
        </w:rPr>
        <w:t>apache.conf</w:t>
      </w:r>
      <w:proofErr w:type="spellEnd"/>
      <w:r w:rsidRPr="009C0650">
        <w:rPr>
          <w:rFonts w:ascii="Arial" w:hAnsi="Arial" w:cs="Arial"/>
          <w:b/>
          <w:color w:val="000000" w:themeColor="text1"/>
          <w:sz w:val="21"/>
          <w:szCs w:val="21"/>
        </w:rPr>
        <w:t>' &gt;&gt; /</w:t>
      </w:r>
      <w:proofErr w:type="spellStart"/>
      <w:r w:rsidRPr="009C0650">
        <w:rPr>
          <w:rFonts w:ascii="Arial" w:hAnsi="Arial" w:cs="Arial"/>
          <w:b/>
          <w:color w:val="000000" w:themeColor="text1"/>
          <w:sz w:val="21"/>
          <w:szCs w:val="21"/>
        </w:rPr>
        <w:t>etc</w:t>
      </w:r>
      <w:proofErr w:type="spellEnd"/>
      <w:r w:rsidRPr="009C0650">
        <w:rPr>
          <w:rFonts w:ascii="Arial" w:hAnsi="Arial" w:cs="Arial"/>
          <w:b/>
          <w:color w:val="000000" w:themeColor="text1"/>
          <w:sz w:val="21"/>
          <w:szCs w:val="21"/>
        </w:rPr>
        <w:t>/apache2/apache2.conf</w:t>
      </w:r>
    </w:p>
    <w:p w:rsidR="009C0650" w:rsidRPr="009C0650" w:rsidRDefault="009C0650" w:rsidP="00627414">
      <w:pPr>
        <w:pStyle w:val="HTMLPreformatted"/>
        <w:rPr>
          <w:rFonts w:ascii="Arial" w:hAnsi="Arial" w:cs="Arial"/>
          <w:b/>
          <w:color w:val="000000" w:themeColor="text1"/>
          <w:sz w:val="21"/>
          <w:szCs w:val="21"/>
        </w:rPr>
      </w:pPr>
    </w:p>
    <w:p w:rsidR="00627414" w:rsidRPr="009C0650" w:rsidRDefault="00627414" w:rsidP="00627414">
      <w:pPr>
        <w:pStyle w:val="HTMLPreformatted"/>
        <w:rPr>
          <w:rFonts w:ascii="Arial" w:hAnsi="Arial" w:cs="Arial"/>
          <w:b/>
          <w:color w:val="000000" w:themeColor="text1"/>
          <w:sz w:val="21"/>
          <w:szCs w:val="21"/>
        </w:rPr>
      </w:pPr>
      <w:proofErr w:type="spellStart"/>
      <w:proofErr w:type="gramStart"/>
      <w:r w:rsidRPr="009C0650">
        <w:rPr>
          <w:rFonts w:ascii="Arial" w:hAnsi="Arial" w:cs="Arial"/>
          <w:b/>
          <w:color w:val="000000" w:themeColor="text1"/>
          <w:sz w:val="21"/>
          <w:szCs w:val="21"/>
        </w:rPr>
        <w:t>sudo</w:t>
      </w:r>
      <w:proofErr w:type="spellEnd"/>
      <w:proofErr w:type="gramEnd"/>
      <w:r w:rsidRPr="009C0650">
        <w:rPr>
          <w:rFonts w:ascii="Arial" w:hAnsi="Arial" w:cs="Arial"/>
          <w:b/>
          <w:color w:val="000000" w:themeColor="text1"/>
          <w:sz w:val="21"/>
          <w:szCs w:val="21"/>
        </w:rPr>
        <w:t xml:space="preserve"> service apache2 restart</w:t>
      </w:r>
    </w:p>
    <w:p w:rsidR="00627414" w:rsidRPr="00627414" w:rsidRDefault="00627414" w:rsidP="00627414">
      <w:pPr>
        <w:pStyle w:val="NormalWeb"/>
        <w:spacing w:before="0" w:beforeAutospacing="0" w:after="0" w:afterAutospacing="0" w:line="432" w:lineRule="atLeast"/>
        <w:rPr>
          <w:rFonts w:ascii="Arial" w:hAnsi="Arial" w:cs="Arial"/>
          <w:color w:val="000000" w:themeColor="text1"/>
          <w:sz w:val="22"/>
          <w:szCs w:val="22"/>
        </w:rPr>
      </w:pPr>
    </w:p>
    <w:p w:rsidR="00627414" w:rsidRPr="00627414" w:rsidRDefault="00627414" w:rsidP="00627414">
      <w:pPr>
        <w:spacing w:line="432" w:lineRule="atLeast"/>
        <w:rPr>
          <w:rFonts w:ascii="Arial" w:eastAsia="Times New Roman" w:hAnsi="Arial"/>
          <w:color w:val="FFFFFF"/>
          <w:sz w:val="38"/>
          <w:szCs w:val="38"/>
          <w:lang w:val="en-IN" w:eastAsia="en-IN"/>
        </w:rPr>
      </w:pPr>
      <w:r w:rsidRPr="00627414">
        <w:rPr>
          <w:rFonts w:ascii="Arial" w:eastAsia="Times New Roman" w:hAnsi="Arial"/>
          <w:color w:val="FFFFFF"/>
          <w:sz w:val="38"/>
          <w:szCs w:val="38"/>
          <w:lang w:val="en-IN" w:eastAsia="en-IN"/>
        </w:rPr>
        <w:lastRenderedPageBreak/>
        <w:t xml:space="preserve">n). </w:t>
      </w:r>
      <w:proofErr w:type="spellStart"/>
      <w:r w:rsidRPr="00627414">
        <w:rPr>
          <w:rFonts w:ascii="Arial" w:eastAsia="Times New Roman" w:hAnsi="Arial"/>
          <w:color w:val="FFFFFF"/>
          <w:sz w:val="38"/>
          <w:szCs w:val="38"/>
          <w:lang w:val="en-IN" w:eastAsia="en-IN"/>
        </w:rPr>
        <w:t>pe</w:t>
      </w:r>
      <w:proofErr w:type="spellEnd"/>
      <w:r w:rsidRPr="00627414">
        <w:rPr>
          <w:rFonts w:ascii="Arial" w:eastAsia="Times New Roman" w:hAnsi="Arial"/>
          <w:color w:val="FFFFFF"/>
          <w:sz w:val="38"/>
          <w:szCs w:val="38"/>
          <w:lang w:val="en-IN" w:eastAsia="en-IN"/>
        </w:rPr>
        <w:t xml:space="preserve"> y and press Enter.</w:t>
      </w:r>
    </w:p>
    <w:p w:rsidR="009C0650" w:rsidRPr="009C0650" w:rsidRDefault="009C0650" w:rsidP="009C0650">
      <w:pPr>
        <w:pStyle w:val="Heading2"/>
        <w:shd w:val="clear" w:color="auto" w:fill="FFFFFF"/>
        <w:spacing w:line="432" w:lineRule="atLeast"/>
        <w:rPr>
          <w:rFonts w:ascii="Arial" w:hAnsi="Arial" w:cs="Arial"/>
          <w:color w:val="121212"/>
          <w:sz w:val="22"/>
          <w:szCs w:val="22"/>
        </w:rPr>
      </w:pPr>
      <w:r w:rsidRPr="009C0650">
        <w:rPr>
          <w:rFonts w:ascii="Arial" w:hAnsi="Arial" w:cs="Arial"/>
          <w:color w:val="121212"/>
          <w:sz w:val="22"/>
          <w:szCs w:val="22"/>
        </w:rPr>
        <w:t xml:space="preserve">Login to </w:t>
      </w:r>
      <w:proofErr w:type="spellStart"/>
      <w:r w:rsidRPr="009C0650">
        <w:rPr>
          <w:rFonts w:ascii="Arial" w:hAnsi="Arial" w:cs="Arial"/>
          <w:color w:val="121212"/>
          <w:sz w:val="22"/>
          <w:szCs w:val="22"/>
        </w:rPr>
        <w:t>phpmyadmin</w:t>
      </w:r>
      <w:proofErr w:type="spellEnd"/>
      <w:r w:rsidRPr="009C0650">
        <w:rPr>
          <w:rFonts w:ascii="Arial" w:hAnsi="Arial" w:cs="Arial"/>
          <w:color w:val="121212"/>
          <w:sz w:val="22"/>
          <w:szCs w:val="22"/>
        </w:rPr>
        <w:t>:</w:t>
      </w:r>
    </w:p>
    <w:p w:rsidR="009C0650" w:rsidRPr="009C0650" w:rsidRDefault="009C0650" w:rsidP="009C0650">
      <w:pPr>
        <w:pStyle w:val="NormalWeb"/>
        <w:shd w:val="clear" w:color="auto" w:fill="FFFFFF"/>
        <w:spacing w:before="0" w:beforeAutospacing="0" w:after="240" w:afterAutospacing="0" w:line="432" w:lineRule="atLeast"/>
        <w:rPr>
          <w:rFonts w:ascii="Arial" w:hAnsi="Arial" w:cs="Arial"/>
          <w:color w:val="121212"/>
          <w:sz w:val="22"/>
          <w:szCs w:val="22"/>
        </w:rPr>
      </w:pPr>
      <w:r w:rsidRPr="009C0650">
        <w:rPr>
          <w:rFonts w:ascii="Arial" w:hAnsi="Arial" w:cs="Arial"/>
          <w:color w:val="121212"/>
          <w:sz w:val="22"/>
          <w:szCs w:val="22"/>
        </w:rPr>
        <w:t>If you have pointed your exchange to a domain name: https://domain_name/phpmyadmin</w:t>
      </w:r>
    </w:p>
    <w:p w:rsidR="009C0650" w:rsidRDefault="009C0650" w:rsidP="009C0650">
      <w:pPr>
        <w:pStyle w:val="NormalWeb"/>
        <w:shd w:val="clear" w:color="auto" w:fill="FFFFFF"/>
        <w:spacing w:before="0" w:beforeAutospacing="0" w:after="240" w:afterAutospacing="0" w:line="432" w:lineRule="atLeast"/>
        <w:rPr>
          <w:rFonts w:ascii="Arial" w:hAnsi="Arial" w:cs="Arial"/>
          <w:color w:val="121212"/>
          <w:sz w:val="22"/>
          <w:szCs w:val="22"/>
        </w:rPr>
      </w:pPr>
      <w:r w:rsidRPr="009C0650">
        <w:rPr>
          <w:rFonts w:ascii="Arial" w:hAnsi="Arial" w:cs="Arial"/>
          <w:color w:val="121212"/>
          <w:sz w:val="22"/>
          <w:szCs w:val="22"/>
        </w:rPr>
        <w:t xml:space="preserve">If you have pointed your exchange to </w:t>
      </w:r>
      <w:proofErr w:type="gramStart"/>
      <w:r w:rsidRPr="009C0650">
        <w:rPr>
          <w:rFonts w:ascii="Arial" w:hAnsi="Arial" w:cs="Arial"/>
          <w:color w:val="121212"/>
          <w:sz w:val="22"/>
          <w:szCs w:val="22"/>
        </w:rPr>
        <w:t>a</w:t>
      </w:r>
      <w:proofErr w:type="gramEnd"/>
      <w:r w:rsidRPr="009C0650">
        <w:rPr>
          <w:rFonts w:ascii="Arial" w:hAnsi="Arial" w:cs="Arial"/>
          <w:color w:val="121212"/>
          <w:sz w:val="22"/>
          <w:szCs w:val="22"/>
        </w:rPr>
        <w:t xml:space="preserve"> </w:t>
      </w:r>
      <w:proofErr w:type="spellStart"/>
      <w:r w:rsidRPr="009C0650">
        <w:rPr>
          <w:rFonts w:ascii="Arial" w:hAnsi="Arial" w:cs="Arial"/>
          <w:color w:val="121212"/>
          <w:sz w:val="22"/>
          <w:szCs w:val="22"/>
        </w:rPr>
        <w:t>ip</w:t>
      </w:r>
      <w:proofErr w:type="spellEnd"/>
      <w:r w:rsidRPr="009C0650">
        <w:rPr>
          <w:rFonts w:ascii="Arial" w:hAnsi="Arial" w:cs="Arial"/>
          <w:color w:val="121212"/>
          <w:sz w:val="22"/>
          <w:szCs w:val="22"/>
        </w:rPr>
        <w:t xml:space="preserve"> address: </w:t>
      </w:r>
      <w:hyperlink r:id="rId11" w:history="1">
        <w:r w:rsidR="00A532DB" w:rsidRPr="00F71E83">
          <w:rPr>
            <w:rStyle w:val="Hyperlink"/>
            <w:rFonts w:ascii="Arial" w:hAnsi="Arial" w:cs="Arial"/>
            <w:sz w:val="22"/>
            <w:szCs w:val="22"/>
          </w:rPr>
          <w:t>http://ip_address/phpmyadmin</w:t>
        </w:r>
      </w:hyperlink>
    </w:p>
    <w:p w:rsidR="007C765A" w:rsidRPr="00A532DB" w:rsidRDefault="007C765A" w:rsidP="007C765A">
      <w:pPr>
        <w:spacing w:line="349" w:lineRule="exact"/>
        <w:rPr>
          <w:rFonts w:ascii="Arial" w:eastAsia="Times New Roman" w:hAnsi="Arial"/>
          <w:b/>
          <w:sz w:val="28"/>
          <w:szCs w:val="28"/>
        </w:rPr>
      </w:pPr>
      <w:r w:rsidRPr="00A532DB">
        <w:rPr>
          <w:rFonts w:ascii="Arial" w:eastAsia="Times New Roman" w:hAnsi="Arial"/>
          <w:b/>
          <w:sz w:val="28"/>
          <w:szCs w:val="28"/>
        </w:rPr>
        <w:t>Upl</w:t>
      </w:r>
      <w:r>
        <w:rPr>
          <w:rFonts w:ascii="Arial" w:eastAsia="Times New Roman" w:hAnsi="Arial"/>
          <w:b/>
          <w:sz w:val="28"/>
          <w:szCs w:val="28"/>
        </w:rPr>
        <w:t xml:space="preserve">oad </w:t>
      </w:r>
      <w:proofErr w:type="spellStart"/>
      <w:r w:rsidR="002A246F">
        <w:rPr>
          <w:rFonts w:ascii="Arial" w:eastAsia="Times New Roman" w:hAnsi="Arial"/>
          <w:b/>
          <w:sz w:val="28"/>
          <w:szCs w:val="28"/>
        </w:rPr>
        <w:t>translator</w:t>
      </w:r>
      <w:r>
        <w:rPr>
          <w:rFonts w:ascii="Arial" w:eastAsia="Times New Roman" w:hAnsi="Arial"/>
          <w:b/>
          <w:sz w:val="28"/>
          <w:szCs w:val="28"/>
        </w:rPr>
        <w:t>.sql</w:t>
      </w:r>
      <w:proofErr w:type="spellEnd"/>
      <w:r>
        <w:rPr>
          <w:rFonts w:ascii="Arial" w:eastAsia="Times New Roman" w:hAnsi="Arial"/>
          <w:b/>
          <w:sz w:val="28"/>
          <w:szCs w:val="28"/>
        </w:rPr>
        <w:t xml:space="preserve"> file taken from</w:t>
      </w:r>
    </w:p>
    <w:p w:rsidR="007C765A" w:rsidRDefault="007C765A" w:rsidP="007C765A">
      <w:pPr>
        <w:spacing w:line="349" w:lineRule="exact"/>
        <w:rPr>
          <w:rFonts w:ascii="Arial" w:eastAsia="Times New Roman" w:hAnsi="Arial"/>
          <w:b/>
          <w:color w:val="000000" w:themeColor="text1"/>
          <w:sz w:val="22"/>
          <w:szCs w:val="22"/>
        </w:rPr>
      </w:pPr>
    </w:p>
    <w:p w:rsidR="007C765A" w:rsidRPr="00A532DB" w:rsidRDefault="002A246F" w:rsidP="007C765A">
      <w:pPr>
        <w:spacing w:line="349" w:lineRule="exact"/>
        <w:rPr>
          <w:rFonts w:ascii="Arial" w:eastAsia="Times New Roman" w:hAnsi="Arial"/>
          <w:b/>
          <w:color w:val="000000" w:themeColor="text1"/>
          <w:sz w:val="22"/>
          <w:szCs w:val="22"/>
        </w:rPr>
      </w:pPr>
      <w:r>
        <w:rPr>
          <w:rFonts w:ascii="Arial" w:eastAsia="Times New Roman" w:hAnsi="Arial"/>
          <w:b/>
          <w:color w:val="000000" w:themeColor="text1"/>
          <w:sz w:val="22"/>
          <w:szCs w:val="22"/>
        </w:rPr>
        <w:t xml:space="preserve">cd </w:t>
      </w:r>
      <w:proofErr w:type="spellStart"/>
      <w:r>
        <w:rPr>
          <w:rFonts w:ascii="Arial" w:eastAsia="Times New Roman" w:hAnsi="Arial"/>
          <w:b/>
          <w:color w:val="000000" w:themeColor="text1"/>
          <w:sz w:val="22"/>
          <w:szCs w:val="22"/>
        </w:rPr>
        <w:t>var</w:t>
      </w:r>
      <w:proofErr w:type="spellEnd"/>
      <w:r>
        <w:rPr>
          <w:rFonts w:ascii="Arial" w:eastAsia="Times New Roman" w:hAnsi="Arial"/>
          <w:b/>
          <w:color w:val="000000" w:themeColor="text1"/>
          <w:sz w:val="22"/>
          <w:szCs w:val="22"/>
        </w:rPr>
        <w:t>/www/html/translato</w:t>
      </w:r>
      <w:bookmarkStart w:id="2" w:name="_GoBack"/>
      <w:bookmarkEnd w:id="2"/>
      <w:r w:rsidR="007C765A" w:rsidRPr="00A532DB">
        <w:rPr>
          <w:rFonts w:ascii="Arial" w:eastAsia="Times New Roman" w:hAnsi="Arial"/>
          <w:b/>
          <w:color w:val="000000" w:themeColor="text1"/>
          <w:sz w:val="22"/>
          <w:szCs w:val="22"/>
        </w:rPr>
        <w:t>r</w:t>
      </w:r>
    </w:p>
    <w:p w:rsidR="007C765A" w:rsidRDefault="007C765A" w:rsidP="009C0650">
      <w:pPr>
        <w:pStyle w:val="NormalWeb"/>
        <w:shd w:val="clear" w:color="auto" w:fill="FFFFFF"/>
        <w:spacing w:before="0" w:beforeAutospacing="0" w:after="240" w:afterAutospacing="0" w:line="432" w:lineRule="atLeast"/>
        <w:rPr>
          <w:rFonts w:ascii="Arial" w:hAnsi="Arial" w:cs="Arial"/>
          <w:color w:val="121212"/>
          <w:sz w:val="22"/>
          <w:szCs w:val="22"/>
        </w:rPr>
      </w:pPr>
    </w:p>
    <w:p w:rsidR="00A532DB" w:rsidRPr="00A532DB" w:rsidRDefault="007C765A" w:rsidP="009C0650">
      <w:pPr>
        <w:pStyle w:val="NormalWeb"/>
        <w:shd w:val="clear" w:color="auto" w:fill="FFFFFF"/>
        <w:spacing w:before="0" w:beforeAutospacing="0" w:after="240" w:afterAutospacing="0" w:line="432" w:lineRule="atLeast"/>
        <w:rPr>
          <w:rFonts w:ascii="Arial" w:hAnsi="Arial" w:cs="Arial"/>
          <w:b/>
          <w:color w:val="121212"/>
          <w:sz w:val="31"/>
          <w:szCs w:val="31"/>
        </w:rPr>
      </w:pPr>
      <w:r>
        <w:rPr>
          <w:rFonts w:ascii="Arial" w:hAnsi="Arial" w:cs="Arial"/>
          <w:b/>
          <w:color w:val="121212"/>
          <w:sz w:val="22"/>
          <w:szCs w:val="22"/>
        </w:rPr>
        <w:t xml:space="preserve">Install </w:t>
      </w:r>
      <w:proofErr w:type="spellStart"/>
      <w:r>
        <w:rPr>
          <w:rFonts w:ascii="Arial" w:hAnsi="Arial" w:cs="Arial"/>
          <w:b/>
          <w:color w:val="121212"/>
          <w:sz w:val="22"/>
          <w:szCs w:val="22"/>
        </w:rPr>
        <w:t>Cli</w:t>
      </w:r>
      <w:proofErr w:type="spellEnd"/>
      <w:r>
        <w:rPr>
          <w:rFonts w:ascii="Arial" w:hAnsi="Arial" w:cs="Arial"/>
          <w:b/>
          <w:color w:val="121212"/>
          <w:sz w:val="22"/>
          <w:szCs w:val="22"/>
        </w:rPr>
        <w:t>:</w:t>
      </w:r>
    </w:p>
    <w:p w:rsidR="007C765A" w:rsidRPr="007C765A" w:rsidRDefault="007C765A" w:rsidP="007C765A">
      <w:pPr>
        <w:pStyle w:val="HTMLPreformatted"/>
        <w:rPr>
          <w:rFonts w:ascii="Arial" w:hAnsi="Arial" w:cs="Arial"/>
          <w:b/>
          <w:color w:val="000000" w:themeColor="text1"/>
          <w:sz w:val="22"/>
          <w:szCs w:val="22"/>
        </w:rPr>
      </w:pPr>
      <w:proofErr w:type="spellStart"/>
      <w:proofErr w:type="gramStart"/>
      <w:r w:rsidRPr="007C765A">
        <w:rPr>
          <w:rFonts w:ascii="Arial" w:hAnsi="Arial" w:cs="Arial"/>
          <w:b/>
          <w:color w:val="000000" w:themeColor="text1"/>
          <w:sz w:val="22"/>
          <w:szCs w:val="22"/>
        </w:rPr>
        <w:t>sudo</w:t>
      </w:r>
      <w:proofErr w:type="spellEnd"/>
      <w:proofErr w:type="gramEnd"/>
      <w:r w:rsidRPr="007C765A">
        <w:rPr>
          <w:rFonts w:ascii="Arial" w:hAnsi="Arial" w:cs="Arial"/>
          <w:b/>
          <w:color w:val="000000" w:themeColor="text1"/>
          <w:sz w:val="22"/>
          <w:szCs w:val="22"/>
        </w:rPr>
        <w:t xml:space="preserve"> apt-get install </w:t>
      </w:r>
      <w:proofErr w:type="spellStart"/>
      <w:r w:rsidRPr="007C765A">
        <w:rPr>
          <w:rFonts w:ascii="Arial" w:hAnsi="Arial" w:cs="Arial"/>
          <w:b/>
          <w:color w:val="000000" w:themeColor="text1"/>
          <w:sz w:val="22"/>
          <w:szCs w:val="22"/>
        </w:rPr>
        <w:t>php</w:t>
      </w:r>
      <w:proofErr w:type="spellEnd"/>
      <w:r w:rsidRPr="007C765A">
        <w:rPr>
          <w:rFonts w:ascii="Arial" w:hAnsi="Arial" w:cs="Arial"/>
          <w:b/>
          <w:color w:val="000000" w:themeColor="text1"/>
          <w:sz w:val="22"/>
          <w:szCs w:val="22"/>
        </w:rPr>
        <w:t xml:space="preserve">-cli </w:t>
      </w:r>
      <w:proofErr w:type="spellStart"/>
      <w:r w:rsidRPr="007C765A">
        <w:rPr>
          <w:rFonts w:ascii="Arial" w:hAnsi="Arial" w:cs="Arial"/>
          <w:b/>
          <w:color w:val="000000" w:themeColor="text1"/>
          <w:sz w:val="22"/>
          <w:szCs w:val="22"/>
        </w:rPr>
        <w:t>php</w:t>
      </w:r>
      <w:proofErr w:type="spellEnd"/>
      <w:r w:rsidRPr="007C765A">
        <w:rPr>
          <w:rFonts w:ascii="Arial" w:hAnsi="Arial" w:cs="Arial"/>
          <w:b/>
          <w:color w:val="000000" w:themeColor="text1"/>
          <w:sz w:val="22"/>
          <w:szCs w:val="22"/>
        </w:rPr>
        <w:t>-curl curl</w:t>
      </w:r>
    </w:p>
    <w:p w:rsidR="001A799D" w:rsidRDefault="001A799D">
      <w:pPr>
        <w:spacing w:line="357" w:lineRule="exact"/>
        <w:rPr>
          <w:rFonts w:ascii="Times New Roman" w:eastAsia="Times New Roman" w:hAnsi="Times New Roman"/>
        </w:rPr>
      </w:pPr>
    </w:p>
    <w:p w:rsidR="007C765A" w:rsidRPr="007C765A" w:rsidRDefault="007C765A">
      <w:pPr>
        <w:spacing w:line="357" w:lineRule="exact"/>
        <w:rPr>
          <w:rFonts w:ascii="Arial" w:eastAsia="Times New Roman" w:hAnsi="Arial"/>
          <w:b/>
          <w:color w:val="000000" w:themeColor="text1"/>
          <w:sz w:val="22"/>
          <w:szCs w:val="22"/>
        </w:rPr>
      </w:pPr>
      <w:r w:rsidRPr="007C765A">
        <w:rPr>
          <w:rFonts w:ascii="Arial" w:eastAsia="Times New Roman" w:hAnsi="Arial"/>
          <w:b/>
          <w:color w:val="000000" w:themeColor="text1"/>
          <w:sz w:val="22"/>
          <w:szCs w:val="22"/>
        </w:rPr>
        <w:t>Install Composer:</w:t>
      </w:r>
    </w:p>
    <w:p w:rsidR="007C765A" w:rsidRDefault="007C765A">
      <w:pPr>
        <w:spacing w:line="357" w:lineRule="exact"/>
        <w:rPr>
          <w:rFonts w:ascii="Times New Roman" w:eastAsia="Times New Roman" w:hAnsi="Times New Roman"/>
        </w:rPr>
      </w:pPr>
    </w:p>
    <w:p w:rsidR="007C765A" w:rsidRDefault="007C765A" w:rsidP="007C765A">
      <w:pPr>
        <w:pStyle w:val="HTMLPreformatted"/>
        <w:rPr>
          <w:rFonts w:ascii="Arial" w:hAnsi="Arial" w:cs="Arial"/>
          <w:b/>
          <w:color w:val="000000" w:themeColor="text1"/>
          <w:sz w:val="22"/>
          <w:szCs w:val="22"/>
        </w:rPr>
      </w:pPr>
      <w:proofErr w:type="gramStart"/>
      <w:r w:rsidRPr="007C765A">
        <w:rPr>
          <w:rFonts w:ascii="Arial" w:hAnsi="Arial" w:cs="Arial"/>
          <w:b/>
          <w:color w:val="000000" w:themeColor="text1"/>
          <w:sz w:val="22"/>
          <w:szCs w:val="22"/>
        </w:rPr>
        <w:t>curl</w:t>
      </w:r>
      <w:proofErr w:type="gramEnd"/>
      <w:r w:rsidRPr="007C765A">
        <w:rPr>
          <w:rFonts w:ascii="Arial" w:hAnsi="Arial" w:cs="Arial"/>
          <w:b/>
          <w:color w:val="000000" w:themeColor="text1"/>
          <w:sz w:val="22"/>
          <w:szCs w:val="22"/>
        </w:rPr>
        <w:t xml:space="preserve"> -</w:t>
      </w:r>
      <w:proofErr w:type="spellStart"/>
      <w:r w:rsidRPr="007C765A">
        <w:rPr>
          <w:rFonts w:ascii="Arial" w:hAnsi="Arial" w:cs="Arial"/>
          <w:b/>
          <w:color w:val="000000" w:themeColor="text1"/>
          <w:sz w:val="22"/>
          <w:szCs w:val="22"/>
        </w:rPr>
        <w:t>sS</w:t>
      </w:r>
      <w:proofErr w:type="spellEnd"/>
      <w:r w:rsidRPr="007C765A">
        <w:rPr>
          <w:rFonts w:ascii="Arial" w:hAnsi="Arial" w:cs="Arial"/>
          <w:b/>
          <w:color w:val="000000" w:themeColor="text1"/>
          <w:sz w:val="22"/>
          <w:szCs w:val="22"/>
        </w:rPr>
        <w:t xml:space="preserve"> https://getcomposer.org/installer | </w:t>
      </w:r>
      <w:proofErr w:type="spellStart"/>
      <w:r w:rsidRPr="007C765A">
        <w:rPr>
          <w:rFonts w:ascii="Arial" w:hAnsi="Arial" w:cs="Arial"/>
          <w:b/>
          <w:color w:val="000000" w:themeColor="text1"/>
          <w:sz w:val="22"/>
          <w:szCs w:val="22"/>
        </w:rPr>
        <w:t>sudo</w:t>
      </w:r>
      <w:proofErr w:type="spellEnd"/>
      <w:r w:rsidRPr="007C765A">
        <w:rPr>
          <w:rFonts w:ascii="Arial" w:hAnsi="Arial" w:cs="Arial"/>
          <w:b/>
          <w:color w:val="000000" w:themeColor="text1"/>
          <w:sz w:val="22"/>
          <w:szCs w:val="22"/>
        </w:rPr>
        <w:t xml:space="preserve"> </w:t>
      </w:r>
      <w:proofErr w:type="spellStart"/>
      <w:r w:rsidRPr="007C765A">
        <w:rPr>
          <w:rFonts w:ascii="Arial" w:hAnsi="Arial" w:cs="Arial"/>
          <w:b/>
          <w:color w:val="000000" w:themeColor="text1"/>
          <w:sz w:val="22"/>
          <w:szCs w:val="22"/>
        </w:rPr>
        <w:t>php</w:t>
      </w:r>
      <w:proofErr w:type="spellEnd"/>
      <w:r w:rsidRPr="007C765A">
        <w:rPr>
          <w:rFonts w:ascii="Arial" w:hAnsi="Arial" w:cs="Arial"/>
          <w:b/>
          <w:color w:val="000000" w:themeColor="text1"/>
          <w:sz w:val="22"/>
          <w:szCs w:val="22"/>
        </w:rPr>
        <w:t xml:space="preserve"> -- --install-</w:t>
      </w:r>
      <w:proofErr w:type="spellStart"/>
      <w:r w:rsidRPr="007C765A">
        <w:rPr>
          <w:rFonts w:ascii="Arial" w:hAnsi="Arial" w:cs="Arial"/>
          <w:b/>
          <w:color w:val="000000" w:themeColor="text1"/>
          <w:sz w:val="22"/>
          <w:szCs w:val="22"/>
        </w:rPr>
        <w:t>dir</w:t>
      </w:r>
      <w:proofErr w:type="spellEnd"/>
      <w:r w:rsidRPr="007C765A">
        <w:rPr>
          <w:rFonts w:ascii="Arial" w:hAnsi="Arial" w:cs="Arial"/>
          <w:b/>
          <w:color w:val="000000" w:themeColor="text1"/>
          <w:sz w:val="22"/>
          <w:szCs w:val="22"/>
        </w:rPr>
        <w:t>=/</w:t>
      </w:r>
      <w:proofErr w:type="spellStart"/>
      <w:r w:rsidRPr="007C765A">
        <w:rPr>
          <w:rFonts w:ascii="Arial" w:hAnsi="Arial" w:cs="Arial"/>
          <w:b/>
          <w:color w:val="000000" w:themeColor="text1"/>
          <w:sz w:val="22"/>
          <w:szCs w:val="22"/>
        </w:rPr>
        <w:t>usr</w:t>
      </w:r>
      <w:proofErr w:type="spellEnd"/>
      <w:r w:rsidRPr="007C765A">
        <w:rPr>
          <w:rFonts w:ascii="Arial" w:hAnsi="Arial" w:cs="Arial"/>
          <w:b/>
          <w:color w:val="000000" w:themeColor="text1"/>
          <w:sz w:val="22"/>
          <w:szCs w:val="22"/>
        </w:rPr>
        <w:t>/local/bin --filename=composer</w:t>
      </w:r>
    </w:p>
    <w:p w:rsidR="007C765A" w:rsidRDefault="007C765A" w:rsidP="007C765A">
      <w:pPr>
        <w:pStyle w:val="HTMLPreformatted"/>
        <w:rPr>
          <w:rFonts w:ascii="Arial" w:hAnsi="Arial" w:cs="Arial"/>
          <w:b/>
          <w:color w:val="000000" w:themeColor="text1"/>
          <w:sz w:val="22"/>
          <w:szCs w:val="22"/>
        </w:rPr>
      </w:pPr>
    </w:p>
    <w:p w:rsidR="009C0650" w:rsidRDefault="009C0650">
      <w:pPr>
        <w:spacing w:line="357" w:lineRule="exact"/>
        <w:rPr>
          <w:rFonts w:ascii="Times New Roman" w:eastAsia="Times New Roman" w:hAnsi="Times New Roman"/>
        </w:rPr>
      </w:pPr>
    </w:p>
    <w:p w:rsidR="001A799D" w:rsidRDefault="004917EC">
      <w:pPr>
        <w:spacing w:line="276" w:lineRule="auto"/>
        <w:ind w:right="16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Now, use an FTP program such as FileZilla to upload the contents of the </w:t>
      </w:r>
      <w:r w:rsidR="00D36F65">
        <w:rPr>
          <w:rFonts w:ascii="Arial" w:eastAsia="Arial" w:hAnsi="Arial"/>
          <w:b/>
          <w:sz w:val="22"/>
        </w:rPr>
        <w:t>translator</w:t>
      </w:r>
      <w:r>
        <w:rPr>
          <w:rFonts w:ascii="Arial" w:eastAsia="Arial" w:hAnsi="Arial"/>
          <w:sz w:val="22"/>
        </w:rPr>
        <w:t xml:space="preserve"> folder under the </w:t>
      </w:r>
      <w:r>
        <w:rPr>
          <w:rFonts w:ascii="Arial" w:eastAsia="Arial" w:hAnsi="Arial"/>
          <w:b/>
          <w:sz w:val="22"/>
        </w:rPr>
        <w:t>/</w:t>
      </w:r>
      <w:proofErr w:type="spellStart"/>
      <w:r>
        <w:rPr>
          <w:rFonts w:ascii="Arial" w:eastAsia="Arial" w:hAnsi="Arial"/>
          <w:b/>
          <w:sz w:val="22"/>
        </w:rPr>
        <w:t>var</w:t>
      </w:r>
      <w:proofErr w:type="spellEnd"/>
      <w:r>
        <w:rPr>
          <w:rFonts w:ascii="Arial" w:eastAsia="Arial" w:hAnsi="Arial"/>
          <w:b/>
          <w:sz w:val="22"/>
        </w:rPr>
        <w:t>/www/html</w:t>
      </w:r>
      <w:proofErr w:type="gramStart"/>
      <w:r w:rsidR="009B58E0">
        <w:rPr>
          <w:rFonts w:ascii="Arial" w:eastAsia="Arial" w:hAnsi="Arial"/>
          <w:b/>
          <w:sz w:val="22"/>
        </w:rPr>
        <w:t>/</w:t>
      </w:r>
      <w:r w:rsidR="009D0908">
        <w:rPr>
          <w:rFonts w:ascii="Arial" w:eastAsia="Arial" w:hAnsi="Arial"/>
          <w:b/>
          <w:sz w:val="22"/>
        </w:rPr>
        <w:t xml:space="preserve"> </w:t>
      </w:r>
      <w:r>
        <w:rPr>
          <w:rFonts w:ascii="Arial" w:eastAsia="Arial" w:hAnsi="Arial"/>
          <w:sz w:val="22"/>
        </w:rPr>
        <w:t xml:space="preserve"> public</w:t>
      </w:r>
      <w:proofErr w:type="gramEnd"/>
      <w:r>
        <w:rPr>
          <w:rFonts w:ascii="Arial" w:eastAsia="Arial" w:hAnsi="Arial"/>
          <w:sz w:val="22"/>
        </w:rPr>
        <w:t xml:space="preserve"> folder.</w:t>
      </w:r>
    </w:p>
    <w:p w:rsidR="001A799D" w:rsidRDefault="001A799D">
      <w:pPr>
        <w:spacing w:line="200" w:lineRule="exact"/>
        <w:rPr>
          <w:rFonts w:ascii="Times New Roman" w:eastAsia="Times New Roman" w:hAnsi="Times New Roman"/>
        </w:rPr>
      </w:pPr>
    </w:p>
    <w:p w:rsidR="001A799D" w:rsidRDefault="001A799D">
      <w:pPr>
        <w:spacing w:line="200" w:lineRule="exact"/>
        <w:rPr>
          <w:rFonts w:ascii="Times New Roman" w:eastAsia="Times New Roman" w:hAnsi="Times New Roman"/>
        </w:rPr>
      </w:pPr>
    </w:p>
    <w:p w:rsidR="001A799D" w:rsidRDefault="001A799D">
      <w:pPr>
        <w:spacing w:line="216" w:lineRule="exact"/>
        <w:rPr>
          <w:rFonts w:ascii="Times New Roman" w:eastAsia="Times New Roman" w:hAnsi="Times New Roman"/>
        </w:rPr>
      </w:pPr>
    </w:p>
    <w:p w:rsidR="001A799D" w:rsidRDefault="004917EC">
      <w:pPr>
        <w:spacing w:line="279" w:lineRule="auto"/>
        <w:ind w:right="104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Now navigate to the </w:t>
      </w:r>
      <w:r>
        <w:rPr>
          <w:rFonts w:ascii="Arial" w:eastAsia="Arial" w:hAnsi="Arial"/>
          <w:b/>
          <w:sz w:val="22"/>
        </w:rPr>
        <w:t>/</w:t>
      </w:r>
      <w:proofErr w:type="spellStart"/>
      <w:r>
        <w:rPr>
          <w:rFonts w:ascii="Arial" w:eastAsia="Arial" w:hAnsi="Arial"/>
          <w:b/>
          <w:sz w:val="22"/>
        </w:rPr>
        <w:t>var</w:t>
      </w:r>
      <w:proofErr w:type="spellEnd"/>
      <w:r>
        <w:rPr>
          <w:rFonts w:ascii="Arial" w:eastAsia="Arial" w:hAnsi="Arial"/>
          <w:b/>
          <w:sz w:val="22"/>
        </w:rPr>
        <w:t>/www/html/</w:t>
      </w:r>
      <w:r w:rsidR="00D36F65">
        <w:rPr>
          <w:rFonts w:ascii="Arial" w:eastAsia="Arial" w:hAnsi="Arial"/>
          <w:b/>
          <w:sz w:val="22"/>
        </w:rPr>
        <w:t>translator</w:t>
      </w:r>
      <w:r w:rsidR="00D36F65">
        <w:rPr>
          <w:rFonts w:ascii="Arial" w:eastAsia="Arial" w:hAnsi="Arial"/>
          <w:sz w:val="22"/>
        </w:rPr>
        <w:t xml:space="preserve"> </w:t>
      </w:r>
      <w:r>
        <w:rPr>
          <w:rFonts w:ascii="Arial" w:eastAsia="Arial" w:hAnsi="Arial"/>
          <w:sz w:val="22"/>
        </w:rPr>
        <w:t xml:space="preserve">folder in terminal and update the </w:t>
      </w:r>
      <w:proofErr w:type="spellStart"/>
      <w:r>
        <w:rPr>
          <w:rFonts w:ascii="Arial" w:eastAsia="Arial" w:hAnsi="Arial"/>
          <w:sz w:val="22"/>
        </w:rPr>
        <w:t>laravel</w:t>
      </w:r>
      <w:proofErr w:type="spellEnd"/>
      <w:r>
        <w:rPr>
          <w:rFonts w:ascii="Arial" w:eastAsia="Arial" w:hAnsi="Arial"/>
          <w:sz w:val="22"/>
        </w:rPr>
        <w:t xml:space="preserve"> dependencies, run the following command</w:t>
      </w:r>
    </w:p>
    <w:p w:rsidR="001A799D" w:rsidRDefault="001A799D">
      <w:pPr>
        <w:spacing w:line="299" w:lineRule="exact"/>
        <w:rPr>
          <w:rFonts w:ascii="Times New Roman" w:eastAsia="Times New Roman" w:hAnsi="Times New Roman"/>
        </w:rPr>
      </w:pPr>
    </w:p>
    <w:p w:rsidR="001A799D" w:rsidRDefault="004917EC">
      <w:pPr>
        <w:spacing w:line="0" w:lineRule="atLeast"/>
        <w:rPr>
          <w:rFonts w:ascii="Arial" w:eastAsia="Arial" w:hAnsi="Arial"/>
          <w:b/>
          <w:sz w:val="22"/>
        </w:rPr>
      </w:pPr>
      <w:proofErr w:type="spellStart"/>
      <w:r>
        <w:rPr>
          <w:rFonts w:ascii="Arial" w:eastAsia="Arial" w:hAnsi="Arial"/>
          <w:b/>
          <w:sz w:val="22"/>
        </w:rPr>
        <w:t>sudo</w:t>
      </w:r>
      <w:proofErr w:type="spellEnd"/>
      <w:r>
        <w:rPr>
          <w:rFonts w:ascii="Arial" w:eastAsia="Arial" w:hAnsi="Arial"/>
          <w:b/>
          <w:sz w:val="22"/>
        </w:rPr>
        <w:t xml:space="preserve"> composer update</w:t>
      </w:r>
    </w:p>
    <w:p w:rsidR="001A799D" w:rsidRDefault="001A799D">
      <w:pPr>
        <w:spacing w:line="349" w:lineRule="exact"/>
        <w:rPr>
          <w:rFonts w:ascii="Times New Roman" w:eastAsia="Times New Roman" w:hAnsi="Times New Roman"/>
        </w:rPr>
      </w:pPr>
    </w:p>
    <w:p w:rsidR="001A799D" w:rsidRDefault="004917EC">
      <w:pPr>
        <w:spacing w:line="0" w:lineRule="atLeast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Or if above command at end gives error then try,</w:t>
      </w:r>
    </w:p>
    <w:p w:rsidR="001A799D" w:rsidRDefault="001A799D">
      <w:pPr>
        <w:spacing w:line="347" w:lineRule="exact"/>
        <w:rPr>
          <w:rFonts w:ascii="Times New Roman" w:eastAsia="Times New Roman" w:hAnsi="Times New Roman"/>
        </w:rPr>
      </w:pPr>
    </w:p>
    <w:p w:rsidR="001A799D" w:rsidRDefault="004917EC">
      <w:pPr>
        <w:spacing w:line="0" w:lineRule="atLeast"/>
        <w:rPr>
          <w:rFonts w:ascii="Arial" w:eastAsia="Arial" w:hAnsi="Arial"/>
          <w:b/>
          <w:sz w:val="22"/>
        </w:rPr>
      </w:pPr>
      <w:proofErr w:type="spellStart"/>
      <w:r>
        <w:rPr>
          <w:rFonts w:ascii="Arial" w:eastAsia="Arial" w:hAnsi="Arial"/>
          <w:b/>
          <w:sz w:val="22"/>
        </w:rPr>
        <w:t>sudo</w:t>
      </w:r>
      <w:proofErr w:type="spellEnd"/>
      <w:r>
        <w:rPr>
          <w:rFonts w:ascii="Arial" w:eastAsia="Arial" w:hAnsi="Arial"/>
          <w:b/>
          <w:sz w:val="22"/>
        </w:rPr>
        <w:t xml:space="preserve"> composer update --no-scripts</w:t>
      </w:r>
    </w:p>
    <w:p w:rsidR="001A799D" w:rsidRDefault="001A799D">
      <w:pPr>
        <w:spacing w:line="349" w:lineRule="exact"/>
        <w:rPr>
          <w:rFonts w:ascii="Times New Roman" w:eastAsia="Times New Roman" w:hAnsi="Times New Roman"/>
        </w:rPr>
      </w:pPr>
    </w:p>
    <w:p w:rsidR="001A799D" w:rsidRDefault="004917EC">
      <w:pPr>
        <w:spacing w:line="0" w:lineRule="atLeast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*give 777 permission for </w:t>
      </w:r>
      <w:r>
        <w:rPr>
          <w:rFonts w:ascii="Arial" w:eastAsia="Arial" w:hAnsi="Arial"/>
          <w:b/>
          <w:sz w:val="22"/>
        </w:rPr>
        <w:t>storage</w:t>
      </w:r>
      <w:r>
        <w:rPr>
          <w:rFonts w:ascii="Arial" w:eastAsia="Arial" w:hAnsi="Arial"/>
          <w:sz w:val="22"/>
        </w:rPr>
        <w:t xml:space="preserve"> and </w:t>
      </w:r>
      <w:r>
        <w:rPr>
          <w:rFonts w:ascii="Arial" w:eastAsia="Arial" w:hAnsi="Arial"/>
          <w:b/>
          <w:sz w:val="22"/>
        </w:rPr>
        <w:t>bootstrap</w:t>
      </w:r>
      <w:r>
        <w:rPr>
          <w:rFonts w:ascii="Arial" w:eastAsia="Arial" w:hAnsi="Arial"/>
          <w:sz w:val="22"/>
        </w:rPr>
        <w:t xml:space="preserve"> folder</w:t>
      </w:r>
    </w:p>
    <w:p w:rsidR="001A799D" w:rsidRDefault="001A799D">
      <w:pPr>
        <w:spacing w:line="45" w:lineRule="exact"/>
        <w:rPr>
          <w:rFonts w:ascii="Times New Roman" w:eastAsia="Times New Roman" w:hAnsi="Times New Roman"/>
        </w:rPr>
      </w:pPr>
    </w:p>
    <w:p w:rsidR="001A799D" w:rsidRDefault="004917EC">
      <w:pPr>
        <w:spacing w:line="0" w:lineRule="atLeast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* give 755 permission to the project </w:t>
      </w:r>
      <w:proofErr w:type="gramStart"/>
      <w:r>
        <w:rPr>
          <w:rFonts w:ascii="Arial" w:eastAsia="Arial" w:hAnsi="Arial"/>
          <w:sz w:val="22"/>
        </w:rPr>
        <w:t>folder(</w:t>
      </w:r>
      <w:proofErr w:type="gramEnd"/>
      <w:r w:rsidR="00D36F65">
        <w:rPr>
          <w:rFonts w:ascii="Arial" w:eastAsia="Arial" w:hAnsi="Arial"/>
          <w:b/>
          <w:sz w:val="22"/>
        </w:rPr>
        <w:t xml:space="preserve">translator </w:t>
      </w:r>
      <w:r>
        <w:rPr>
          <w:rFonts w:ascii="Arial" w:eastAsia="Arial" w:hAnsi="Arial"/>
          <w:sz w:val="22"/>
        </w:rPr>
        <w:t>folder)</w:t>
      </w:r>
    </w:p>
    <w:p w:rsidR="001A799D" w:rsidRDefault="001A799D">
      <w:pPr>
        <w:spacing w:line="200" w:lineRule="exact"/>
        <w:rPr>
          <w:rFonts w:ascii="Times New Roman" w:eastAsia="Times New Roman" w:hAnsi="Times New Roman"/>
        </w:rPr>
      </w:pPr>
    </w:p>
    <w:p w:rsidR="001A799D" w:rsidRDefault="001A799D">
      <w:pPr>
        <w:spacing w:line="200" w:lineRule="exact"/>
        <w:rPr>
          <w:rFonts w:ascii="Times New Roman" w:eastAsia="Times New Roman" w:hAnsi="Times New Roman"/>
        </w:rPr>
      </w:pPr>
    </w:p>
    <w:p w:rsidR="001A799D" w:rsidRDefault="001A799D">
      <w:pPr>
        <w:spacing w:line="200" w:lineRule="exact"/>
        <w:rPr>
          <w:rFonts w:ascii="Times New Roman" w:eastAsia="Times New Roman" w:hAnsi="Times New Roman"/>
        </w:rPr>
      </w:pPr>
    </w:p>
    <w:p w:rsidR="001A799D" w:rsidRDefault="001A799D">
      <w:pPr>
        <w:spacing w:line="350" w:lineRule="exact"/>
        <w:rPr>
          <w:rFonts w:ascii="Times New Roman" w:eastAsia="Times New Roman" w:hAnsi="Times New Roman"/>
        </w:rPr>
      </w:pPr>
    </w:p>
    <w:p w:rsidR="001A799D" w:rsidRDefault="004917EC">
      <w:pPr>
        <w:spacing w:line="0" w:lineRule="atLeast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Open the .env file under:</w:t>
      </w:r>
    </w:p>
    <w:p w:rsidR="001A799D" w:rsidRDefault="001A799D">
      <w:pPr>
        <w:spacing w:line="345" w:lineRule="exact"/>
        <w:rPr>
          <w:rFonts w:ascii="Times New Roman" w:eastAsia="Times New Roman" w:hAnsi="Times New Roman"/>
        </w:rPr>
      </w:pPr>
    </w:p>
    <w:p w:rsidR="001A799D" w:rsidRDefault="004917EC">
      <w:pPr>
        <w:spacing w:line="0" w:lineRule="atLeast"/>
        <w:rPr>
          <w:rFonts w:ascii="Arial" w:eastAsia="Arial" w:hAnsi="Arial"/>
          <w:b/>
          <w:i/>
          <w:sz w:val="22"/>
        </w:rPr>
      </w:pPr>
      <w:r>
        <w:rPr>
          <w:rFonts w:ascii="Arial" w:eastAsia="Arial" w:hAnsi="Arial"/>
          <w:b/>
          <w:i/>
          <w:sz w:val="22"/>
        </w:rPr>
        <w:t>/</w:t>
      </w:r>
      <w:r w:rsidR="00D36F65" w:rsidRPr="00D36F65">
        <w:rPr>
          <w:rFonts w:ascii="Arial" w:eastAsia="Arial" w:hAnsi="Arial"/>
          <w:b/>
          <w:sz w:val="22"/>
        </w:rPr>
        <w:t xml:space="preserve"> </w:t>
      </w:r>
      <w:r w:rsidR="00D36F65">
        <w:rPr>
          <w:rFonts w:ascii="Arial" w:eastAsia="Arial" w:hAnsi="Arial"/>
          <w:b/>
          <w:sz w:val="22"/>
        </w:rPr>
        <w:t>translator</w:t>
      </w:r>
      <w:r>
        <w:rPr>
          <w:rFonts w:ascii="Arial" w:eastAsia="Arial" w:hAnsi="Arial"/>
          <w:b/>
          <w:i/>
          <w:sz w:val="22"/>
        </w:rPr>
        <w:t>/.</w:t>
      </w:r>
      <w:proofErr w:type="spellStart"/>
      <w:r>
        <w:rPr>
          <w:rFonts w:ascii="Arial" w:eastAsia="Arial" w:hAnsi="Arial"/>
          <w:b/>
          <w:i/>
          <w:sz w:val="22"/>
        </w:rPr>
        <w:t>env</w:t>
      </w:r>
      <w:proofErr w:type="spellEnd"/>
    </w:p>
    <w:p w:rsidR="001A799D" w:rsidRDefault="001A799D">
      <w:pPr>
        <w:spacing w:line="52" w:lineRule="exact"/>
        <w:rPr>
          <w:rFonts w:ascii="Times New Roman" w:eastAsia="Times New Roman" w:hAnsi="Times New Roman"/>
        </w:rPr>
      </w:pPr>
    </w:p>
    <w:p w:rsidR="001A799D" w:rsidRDefault="004917EC">
      <w:pPr>
        <w:spacing w:line="0" w:lineRule="atLeast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lastRenderedPageBreak/>
        <w:t>[Change the DB connection settings]</w:t>
      </w:r>
    </w:p>
    <w:p w:rsidR="001A799D" w:rsidRDefault="001A799D">
      <w:pPr>
        <w:spacing w:line="200" w:lineRule="exact"/>
        <w:rPr>
          <w:rFonts w:ascii="Times New Roman" w:eastAsia="Times New Roman" w:hAnsi="Times New Roman"/>
        </w:rPr>
      </w:pPr>
    </w:p>
    <w:p w:rsidR="001A799D" w:rsidRDefault="001A799D">
      <w:pPr>
        <w:spacing w:line="200" w:lineRule="exact"/>
        <w:rPr>
          <w:rFonts w:ascii="Times New Roman" w:eastAsia="Times New Roman" w:hAnsi="Times New Roman"/>
        </w:rPr>
      </w:pPr>
    </w:p>
    <w:p w:rsidR="001A799D" w:rsidRDefault="001A799D">
      <w:pPr>
        <w:spacing w:line="245" w:lineRule="exact"/>
        <w:rPr>
          <w:rFonts w:ascii="Times New Roman" w:eastAsia="Times New Roman" w:hAnsi="Times New Roman"/>
        </w:rPr>
      </w:pPr>
    </w:p>
    <w:p w:rsidR="001A799D" w:rsidRDefault="004917EC" w:rsidP="00D36F65">
      <w:pPr>
        <w:spacing w:line="272" w:lineRule="auto"/>
        <w:ind w:right="262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Now to run the app from browser, you need to point you {server-</w:t>
      </w:r>
      <w:proofErr w:type="spellStart"/>
      <w:r>
        <w:rPr>
          <w:rFonts w:ascii="Arial" w:eastAsia="Arial" w:hAnsi="Arial"/>
          <w:sz w:val="22"/>
        </w:rPr>
        <w:t>ip</w:t>
      </w:r>
      <w:proofErr w:type="spellEnd"/>
      <w:r>
        <w:rPr>
          <w:rFonts w:ascii="Arial" w:eastAsia="Arial" w:hAnsi="Arial"/>
          <w:sz w:val="22"/>
        </w:rPr>
        <w:t xml:space="preserve">} to </w:t>
      </w:r>
      <w:r>
        <w:rPr>
          <w:rFonts w:ascii="Arial" w:eastAsia="Arial" w:hAnsi="Arial"/>
          <w:b/>
          <w:sz w:val="22"/>
        </w:rPr>
        <w:t>/</w:t>
      </w:r>
      <w:proofErr w:type="spellStart"/>
      <w:r>
        <w:rPr>
          <w:rFonts w:ascii="Arial" w:eastAsia="Arial" w:hAnsi="Arial"/>
          <w:b/>
          <w:sz w:val="22"/>
        </w:rPr>
        <w:t>var</w:t>
      </w:r>
      <w:proofErr w:type="spellEnd"/>
      <w:r>
        <w:rPr>
          <w:rFonts w:ascii="Arial" w:eastAsia="Arial" w:hAnsi="Arial"/>
          <w:b/>
          <w:sz w:val="22"/>
        </w:rPr>
        <w:t>/www/html/</w:t>
      </w:r>
      <w:r w:rsidR="00D36F65">
        <w:rPr>
          <w:rFonts w:ascii="Arial" w:eastAsia="Arial" w:hAnsi="Arial"/>
          <w:b/>
          <w:sz w:val="22"/>
        </w:rPr>
        <w:t>translator</w:t>
      </w:r>
      <w:r>
        <w:rPr>
          <w:rFonts w:ascii="Arial" w:eastAsia="Arial" w:hAnsi="Arial"/>
          <w:b/>
          <w:sz w:val="22"/>
        </w:rPr>
        <w:t xml:space="preserve">/public </w:t>
      </w:r>
      <w:r>
        <w:rPr>
          <w:rFonts w:ascii="Arial" w:eastAsia="Arial" w:hAnsi="Arial"/>
          <w:sz w:val="22"/>
        </w:rPr>
        <w:t>folder, to do this follow this steps</w:t>
      </w:r>
      <w:bookmarkStart w:id="3" w:name="page5"/>
      <w:bookmarkEnd w:id="3"/>
    </w:p>
    <w:p w:rsidR="00D36F65" w:rsidRDefault="00D36F65" w:rsidP="00D36F65">
      <w:pPr>
        <w:spacing w:line="272" w:lineRule="auto"/>
        <w:ind w:right="2620"/>
        <w:rPr>
          <w:rFonts w:ascii="Times New Roman" w:eastAsia="Times New Roman" w:hAnsi="Times New Roman"/>
        </w:rPr>
      </w:pPr>
    </w:p>
    <w:p w:rsidR="001A799D" w:rsidRDefault="004917EC">
      <w:pPr>
        <w:spacing w:line="274" w:lineRule="auto"/>
        <w:ind w:right="4480"/>
        <w:rPr>
          <w:rFonts w:ascii="Arial" w:eastAsia="Arial" w:hAnsi="Arial"/>
          <w:b/>
          <w:sz w:val="22"/>
        </w:rPr>
      </w:pPr>
      <w:proofErr w:type="spellStart"/>
      <w:r>
        <w:rPr>
          <w:rFonts w:ascii="Arial" w:eastAsia="Arial" w:hAnsi="Arial"/>
          <w:b/>
          <w:sz w:val="22"/>
        </w:rPr>
        <w:t>DocumentRoot</w:t>
      </w:r>
      <w:proofErr w:type="spellEnd"/>
      <w:r>
        <w:rPr>
          <w:rFonts w:ascii="Arial" w:eastAsia="Arial" w:hAnsi="Arial"/>
          <w:b/>
          <w:sz w:val="22"/>
        </w:rPr>
        <w:t xml:space="preserve"> /</w:t>
      </w:r>
      <w:proofErr w:type="spellStart"/>
      <w:r>
        <w:rPr>
          <w:rFonts w:ascii="Arial" w:eastAsia="Arial" w:hAnsi="Arial"/>
          <w:b/>
          <w:sz w:val="22"/>
        </w:rPr>
        <w:t>var</w:t>
      </w:r>
      <w:proofErr w:type="spellEnd"/>
      <w:r>
        <w:rPr>
          <w:rFonts w:ascii="Arial" w:eastAsia="Arial" w:hAnsi="Arial"/>
          <w:b/>
          <w:sz w:val="22"/>
        </w:rPr>
        <w:t xml:space="preserve">/www/html </w:t>
      </w:r>
      <w:r>
        <w:rPr>
          <w:rFonts w:ascii="Arial" w:eastAsia="Arial" w:hAnsi="Arial"/>
          <w:sz w:val="22"/>
        </w:rPr>
        <w:t>&gt;&gt; change this to</w:t>
      </w:r>
      <w:r w:rsidR="009D0908"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b/>
          <w:sz w:val="22"/>
        </w:rPr>
        <w:t>DocumentRoot</w:t>
      </w:r>
      <w:proofErr w:type="spellEnd"/>
      <w:r>
        <w:rPr>
          <w:rFonts w:ascii="Arial" w:eastAsia="Arial" w:hAnsi="Arial"/>
          <w:b/>
          <w:sz w:val="22"/>
        </w:rPr>
        <w:t xml:space="preserve"> /</w:t>
      </w:r>
      <w:proofErr w:type="spellStart"/>
      <w:r>
        <w:rPr>
          <w:rFonts w:ascii="Arial" w:eastAsia="Arial" w:hAnsi="Arial"/>
          <w:b/>
          <w:sz w:val="22"/>
        </w:rPr>
        <w:t>var</w:t>
      </w:r>
      <w:proofErr w:type="spellEnd"/>
      <w:r>
        <w:rPr>
          <w:rFonts w:ascii="Arial" w:eastAsia="Arial" w:hAnsi="Arial"/>
          <w:b/>
          <w:sz w:val="22"/>
        </w:rPr>
        <w:t>/www/html/</w:t>
      </w:r>
      <w:r w:rsidR="00D36F65">
        <w:rPr>
          <w:rFonts w:ascii="Arial" w:eastAsia="Arial" w:hAnsi="Arial"/>
          <w:b/>
          <w:sz w:val="22"/>
        </w:rPr>
        <w:t>translator</w:t>
      </w:r>
      <w:r>
        <w:rPr>
          <w:rFonts w:ascii="Arial" w:eastAsia="Arial" w:hAnsi="Arial"/>
          <w:b/>
          <w:sz w:val="22"/>
        </w:rPr>
        <w:t>/public</w:t>
      </w:r>
    </w:p>
    <w:p w:rsidR="001A799D" w:rsidRDefault="001A799D">
      <w:pPr>
        <w:spacing w:line="200" w:lineRule="exact"/>
        <w:rPr>
          <w:rFonts w:ascii="Times New Roman" w:eastAsia="Times New Roman" w:hAnsi="Times New Roman"/>
        </w:rPr>
      </w:pPr>
    </w:p>
    <w:p w:rsidR="001A799D" w:rsidRDefault="001A799D">
      <w:pPr>
        <w:spacing w:line="200" w:lineRule="exact"/>
        <w:rPr>
          <w:rFonts w:ascii="Times New Roman" w:eastAsia="Times New Roman" w:hAnsi="Times New Roman"/>
        </w:rPr>
      </w:pPr>
    </w:p>
    <w:p w:rsidR="001A799D" w:rsidRDefault="001A799D">
      <w:pPr>
        <w:spacing w:line="214" w:lineRule="exact"/>
        <w:rPr>
          <w:rFonts w:ascii="Times New Roman" w:eastAsia="Times New Roman" w:hAnsi="Times New Roman"/>
        </w:rPr>
      </w:pPr>
    </w:p>
    <w:p w:rsidR="001A799D" w:rsidRDefault="004917EC">
      <w:pPr>
        <w:spacing w:line="0" w:lineRule="atLeast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In /</w:t>
      </w:r>
      <w:proofErr w:type="spellStart"/>
      <w:r>
        <w:rPr>
          <w:rFonts w:ascii="Arial" w:eastAsia="Arial" w:hAnsi="Arial"/>
          <w:sz w:val="22"/>
        </w:rPr>
        <w:t>etc</w:t>
      </w:r>
      <w:proofErr w:type="spellEnd"/>
      <w:r>
        <w:rPr>
          <w:rFonts w:ascii="Arial" w:eastAsia="Arial" w:hAnsi="Arial"/>
          <w:sz w:val="22"/>
        </w:rPr>
        <w:t>/apache2/apache2.conf edit</w:t>
      </w:r>
    </w:p>
    <w:p w:rsidR="007C765A" w:rsidRPr="007C765A" w:rsidRDefault="007C765A" w:rsidP="007C765A">
      <w:pPr>
        <w:pStyle w:val="HTMLPreformatted"/>
        <w:rPr>
          <w:rFonts w:ascii="Arial" w:hAnsi="Arial" w:cs="Arial"/>
          <w:b/>
          <w:color w:val="000000" w:themeColor="text1"/>
          <w:sz w:val="22"/>
          <w:szCs w:val="22"/>
        </w:rPr>
      </w:pPr>
      <w:proofErr w:type="spellStart"/>
      <w:proofErr w:type="gramStart"/>
      <w:r w:rsidRPr="007C765A">
        <w:rPr>
          <w:rFonts w:ascii="Arial" w:hAnsi="Arial" w:cs="Arial"/>
          <w:b/>
          <w:color w:val="000000" w:themeColor="text1"/>
          <w:sz w:val="22"/>
          <w:szCs w:val="22"/>
        </w:rPr>
        <w:t>nano</w:t>
      </w:r>
      <w:proofErr w:type="spellEnd"/>
      <w:proofErr w:type="gramEnd"/>
      <w:r w:rsidRPr="007C765A">
        <w:rPr>
          <w:rFonts w:ascii="Arial" w:hAnsi="Arial" w:cs="Arial"/>
          <w:b/>
          <w:color w:val="000000" w:themeColor="text1"/>
          <w:sz w:val="22"/>
          <w:szCs w:val="22"/>
        </w:rPr>
        <w:t xml:space="preserve"> /</w:t>
      </w:r>
      <w:proofErr w:type="spellStart"/>
      <w:r w:rsidRPr="007C765A">
        <w:rPr>
          <w:rFonts w:ascii="Arial" w:hAnsi="Arial" w:cs="Arial"/>
          <w:b/>
          <w:color w:val="000000" w:themeColor="text1"/>
          <w:sz w:val="22"/>
          <w:szCs w:val="22"/>
        </w:rPr>
        <w:t>etc</w:t>
      </w:r>
      <w:proofErr w:type="spellEnd"/>
      <w:r w:rsidRPr="007C765A">
        <w:rPr>
          <w:rFonts w:ascii="Arial" w:hAnsi="Arial" w:cs="Arial"/>
          <w:b/>
          <w:color w:val="000000" w:themeColor="text1"/>
          <w:sz w:val="22"/>
          <w:szCs w:val="22"/>
        </w:rPr>
        <w:t>/apache2/apache2.conf</w:t>
      </w:r>
    </w:p>
    <w:p w:rsidR="007C765A" w:rsidRDefault="007C765A">
      <w:pPr>
        <w:spacing w:line="0" w:lineRule="atLeast"/>
        <w:rPr>
          <w:rFonts w:ascii="Arial" w:eastAsia="Arial" w:hAnsi="Arial"/>
          <w:sz w:val="22"/>
        </w:rPr>
      </w:pPr>
    </w:p>
    <w:p w:rsidR="001A799D" w:rsidRDefault="001A799D">
      <w:pPr>
        <w:spacing w:line="49" w:lineRule="exact"/>
        <w:rPr>
          <w:rFonts w:ascii="Times New Roman" w:eastAsia="Times New Roman" w:hAnsi="Times New Roman"/>
        </w:rPr>
      </w:pPr>
    </w:p>
    <w:p w:rsidR="001A799D" w:rsidRDefault="004917EC">
      <w:pPr>
        <w:spacing w:line="0" w:lineRule="atLeast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&lt;Directory /var/www/&gt;</w:t>
      </w:r>
    </w:p>
    <w:p w:rsidR="001A799D" w:rsidRDefault="001A799D">
      <w:pPr>
        <w:spacing w:line="47" w:lineRule="exact"/>
        <w:rPr>
          <w:rFonts w:ascii="Times New Roman" w:eastAsia="Times New Roman" w:hAnsi="Times New Roman"/>
        </w:rPr>
      </w:pPr>
    </w:p>
    <w:p w:rsidR="001A799D" w:rsidRDefault="004917EC">
      <w:pPr>
        <w:spacing w:line="0" w:lineRule="atLeast"/>
        <w:ind w:left="48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Options Indexes </w:t>
      </w:r>
      <w:proofErr w:type="spellStart"/>
      <w:r>
        <w:rPr>
          <w:rFonts w:ascii="Arial" w:eastAsia="Arial" w:hAnsi="Arial"/>
          <w:sz w:val="22"/>
        </w:rPr>
        <w:t>FollowSymLinks</w:t>
      </w:r>
      <w:proofErr w:type="spellEnd"/>
    </w:p>
    <w:p w:rsidR="001A799D" w:rsidRDefault="001A799D">
      <w:pPr>
        <w:spacing w:line="45" w:lineRule="exact"/>
        <w:rPr>
          <w:rFonts w:ascii="Times New Roman" w:eastAsia="Times New Roman" w:hAnsi="Times New Roman"/>
        </w:rPr>
      </w:pPr>
    </w:p>
    <w:p w:rsidR="001A799D" w:rsidRDefault="004917EC">
      <w:pPr>
        <w:spacing w:line="0" w:lineRule="atLeast"/>
        <w:ind w:left="480"/>
        <w:rPr>
          <w:rFonts w:ascii="Arial" w:eastAsia="Arial" w:hAnsi="Arial"/>
          <w:b/>
          <w:sz w:val="22"/>
        </w:rPr>
      </w:pPr>
      <w:proofErr w:type="spellStart"/>
      <w:r>
        <w:rPr>
          <w:rFonts w:ascii="Arial" w:eastAsia="Arial" w:hAnsi="Arial"/>
          <w:b/>
          <w:sz w:val="22"/>
        </w:rPr>
        <w:t>AllowOverride</w:t>
      </w:r>
      <w:proofErr w:type="spellEnd"/>
      <w:r>
        <w:rPr>
          <w:rFonts w:ascii="Arial" w:eastAsia="Arial" w:hAnsi="Arial"/>
          <w:b/>
          <w:sz w:val="22"/>
        </w:rPr>
        <w:t xml:space="preserve"> None</w:t>
      </w:r>
    </w:p>
    <w:p w:rsidR="001A799D" w:rsidRDefault="001A799D">
      <w:pPr>
        <w:spacing w:line="49" w:lineRule="exact"/>
        <w:rPr>
          <w:rFonts w:ascii="Times New Roman" w:eastAsia="Times New Roman" w:hAnsi="Times New Roman"/>
        </w:rPr>
      </w:pPr>
    </w:p>
    <w:p w:rsidR="001A799D" w:rsidRDefault="004917EC">
      <w:pPr>
        <w:spacing w:line="0" w:lineRule="atLeast"/>
        <w:ind w:left="48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Require all granted</w:t>
      </w:r>
    </w:p>
    <w:p w:rsidR="001A799D" w:rsidRDefault="001A799D">
      <w:pPr>
        <w:spacing w:line="47" w:lineRule="exact"/>
        <w:rPr>
          <w:rFonts w:ascii="Times New Roman" w:eastAsia="Times New Roman" w:hAnsi="Times New Roman"/>
        </w:rPr>
      </w:pPr>
    </w:p>
    <w:p w:rsidR="001A799D" w:rsidRDefault="004917EC">
      <w:pPr>
        <w:spacing w:line="0" w:lineRule="atLeast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&lt;/Directory&gt;</w:t>
      </w:r>
    </w:p>
    <w:p w:rsidR="001A799D" w:rsidRDefault="001A799D">
      <w:pPr>
        <w:spacing w:line="343" w:lineRule="exact"/>
        <w:rPr>
          <w:rFonts w:ascii="Times New Roman" w:eastAsia="Times New Roman" w:hAnsi="Times New Roman"/>
        </w:rPr>
      </w:pPr>
    </w:p>
    <w:p w:rsidR="001A799D" w:rsidRDefault="004917EC">
      <w:pPr>
        <w:spacing w:line="0" w:lineRule="atLeast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sz w:val="22"/>
        </w:rPr>
        <w:t xml:space="preserve">Change </w:t>
      </w:r>
      <w:proofErr w:type="spellStart"/>
      <w:r>
        <w:rPr>
          <w:rFonts w:ascii="Arial" w:eastAsia="Arial" w:hAnsi="Arial"/>
          <w:sz w:val="22"/>
        </w:rPr>
        <w:t>AllowOverride</w:t>
      </w:r>
      <w:proofErr w:type="spellEnd"/>
      <w:r>
        <w:rPr>
          <w:rFonts w:ascii="Arial" w:eastAsia="Arial" w:hAnsi="Arial"/>
          <w:sz w:val="22"/>
        </w:rPr>
        <w:t xml:space="preserve"> None &gt;&gt;</w:t>
      </w:r>
      <w:proofErr w:type="spellStart"/>
      <w:r>
        <w:rPr>
          <w:rFonts w:ascii="Arial" w:eastAsia="Arial" w:hAnsi="Arial"/>
          <w:b/>
          <w:sz w:val="22"/>
        </w:rPr>
        <w:t>AllowOverride</w:t>
      </w:r>
      <w:proofErr w:type="spellEnd"/>
      <w:r>
        <w:rPr>
          <w:rFonts w:ascii="Arial" w:eastAsia="Arial" w:hAnsi="Arial"/>
          <w:b/>
          <w:sz w:val="22"/>
        </w:rPr>
        <w:t xml:space="preserve"> All</w:t>
      </w:r>
    </w:p>
    <w:p w:rsidR="001A799D" w:rsidRDefault="001A799D">
      <w:pPr>
        <w:spacing w:line="349" w:lineRule="exact"/>
        <w:rPr>
          <w:rFonts w:ascii="Times New Roman" w:eastAsia="Times New Roman" w:hAnsi="Times New Roman"/>
        </w:rPr>
      </w:pPr>
    </w:p>
    <w:p w:rsidR="001A799D" w:rsidRDefault="004917EC">
      <w:pPr>
        <w:spacing w:line="0" w:lineRule="atLeast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Now restart the apache2 server, run following </w:t>
      </w:r>
      <w:proofErr w:type="gramStart"/>
      <w:r>
        <w:rPr>
          <w:rFonts w:ascii="Arial" w:eastAsia="Arial" w:hAnsi="Arial"/>
          <w:sz w:val="22"/>
        </w:rPr>
        <w:t>command :</w:t>
      </w:r>
      <w:proofErr w:type="gramEnd"/>
    </w:p>
    <w:p w:rsidR="001A799D" w:rsidRDefault="001A799D">
      <w:pPr>
        <w:spacing w:line="47" w:lineRule="exact"/>
        <w:rPr>
          <w:rFonts w:ascii="Times New Roman" w:eastAsia="Times New Roman" w:hAnsi="Times New Roman"/>
        </w:rPr>
      </w:pPr>
    </w:p>
    <w:p w:rsidR="001A799D" w:rsidRDefault="004917EC">
      <w:pPr>
        <w:spacing w:line="0" w:lineRule="atLeast"/>
        <w:rPr>
          <w:rFonts w:ascii="Arial" w:eastAsia="Arial" w:hAnsi="Arial"/>
          <w:b/>
          <w:sz w:val="22"/>
        </w:rPr>
      </w:pPr>
      <w:proofErr w:type="spellStart"/>
      <w:r>
        <w:rPr>
          <w:rFonts w:ascii="Arial" w:eastAsia="Arial" w:hAnsi="Arial"/>
          <w:b/>
          <w:sz w:val="22"/>
        </w:rPr>
        <w:t>sudo</w:t>
      </w:r>
      <w:proofErr w:type="spellEnd"/>
      <w:r>
        <w:rPr>
          <w:rFonts w:ascii="Arial" w:eastAsia="Arial" w:hAnsi="Arial"/>
          <w:b/>
          <w:sz w:val="22"/>
        </w:rPr>
        <w:t xml:space="preserve"> apache2 reload</w:t>
      </w:r>
    </w:p>
    <w:p w:rsidR="001A799D" w:rsidRDefault="001A799D">
      <w:pPr>
        <w:spacing w:line="45" w:lineRule="exact"/>
        <w:rPr>
          <w:rFonts w:ascii="Times New Roman" w:eastAsia="Times New Roman" w:hAnsi="Times New Roman"/>
        </w:rPr>
      </w:pPr>
    </w:p>
    <w:p w:rsidR="001A799D" w:rsidRDefault="004917EC">
      <w:pPr>
        <w:spacing w:line="0" w:lineRule="atLeast"/>
        <w:rPr>
          <w:rFonts w:ascii="Arial" w:eastAsia="Arial" w:hAnsi="Arial"/>
          <w:b/>
          <w:sz w:val="22"/>
        </w:rPr>
      </w:pPr>
      <w:proofErr w:type="spellStart"/>
      <w:r>
        <w:rPr>
          <w:rFonts w:ascii="Arial" w:eastAsia="Arial" w:hAnsi="Arial"/>
          <w:b/>
          <w:sz w:val="22"/>
        </w:rPr>
        <w:t>sudo</w:t>
      </w:r>
      <w:proofErr w:type="spellEnd"/>
      <w:r>
        <w:rPr>
          <w:rFonts w:ascii="Arial" w:eastAsia="Arial" w:hAnsi="Arial"/>
          <w:b/>
          <w:sz w:val="22"/>
        </w:rPr>
        <w:t xml:space="preserve"> apache2 restart</w:t>
      </w:r>
    </w:p>
    <w:p w:rsidR="001A799D" w:rsidRDefault="001A799D">
      <w:pPr>
        <w:spacing w:line="355" w:lineRule="exact"/>
        <w:rPr>
          <w:rFonts w:ascii="Times New Roman" w:eastAsia="Times New Roman" w:hAnsi="Times New Roman"/>
        </w:rPr>
      </w:pPr>
    </w:p>
    <w:p w:rsidR="001A799D" w:rsidRDefault="004917EC">
      <w:pPr>
        <w:spacing w:line="0" w:lineRule="atLeast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>*now you can navigate you browser with {server-</w:t>
      </w:r>
      <w:proofErr w:type="spellStart"/>
      <w:r>
        <w:rPr>
          <w:rFonts w:ascii="Arial" w:eastAsia="Arial" w:hAnsi="Arial"/>
          <w:b/>
          <w:sz w:val="21"/>
        </w:rPr>
        <w:t>ip</w:t>
      </w:r>
      <w:proofErr w:type="spellEnd"/>
      <w:r>
        <w:rPr>
          <w:rFonts w:ascii="Arial" w:eastAsia="Arial" w:hAnsi="Arial"/>
          <w:b/>
          <w:sz w:val="21"/>
        </w:rPr>
        <w:t xml:space="preserve">} to check website is working or </w:t>
      </w:r>
      <w:proofErr w:type="gramStart"/>
      <w:r>
        <w:rPr>
          <w:rFonts w:ascii="Arial" w:eastAsia="Arial" w:hAnsi="Arial"/>
          <w:b/>
          <w:sz w:val="21"/>
        </w:rPr>
        <w:t>not .</w:t>
      </w:r>
      <w:proofErr w:type="gramEnd"/>
    </w:p>
    <w:p w:rsidR="004917EC" w:rsidRDefault="004917EC">
      <w:pPr>
        <w:spacing w:line="489" w:lineRule="auto"/>
        <w:ind w:right="5560"/>
        <w:rPr>
          <w:rFonts w:ascii="Arial" w:eastAsia="Arial" w:hAnsi="Arial"/>
          <w:b/>
          <w:sz w:val="18"/>
        </w:rPr>
      </w:pPr>
    </w:p>
    <w:sectPr w:rsidR="004917EC" w:rsidSect="001A799D">
      <w:pgSz w:w="12240" w:h="15840"/>
      <w:pgMar w:top="1374" w:right="1440" w:bottom="453" w:left="1080" w:header="0" w:footer="0" w:gutter="0"/>
      <w:cols w:space="0" w:equalWidth="0">
        <w:col w:w="972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19495CFE"/>
    <w:lvl w:ilvl="0" w:tplc="51EC389C">
      <w:start w:val="1"/>
      <w:numFmt w:val="bullet"/>
      <w:lvlText w:val="-"/>
      <w:lvlJc w:val="left"/>
    </w:lvl>
    <w:lvl w:ilvl="1" w:tplc="2DEAC19E">
      <w:start w:val="1"/>
      <w:numFmt w:val="bullet"/>
      <w:lvlText w:val=""/>
      <w:lvlJc w:val="left"/>
    </w:lvl>
    <w:lvl w:ilvl="2" w:tplc="7C62374A">
      <w:start w:val="1"/>
      <w:numFmt w:val="bullet"/>
      <w:lvlText w:val=""/>
      <w:lvlJc w:val="left"/>
    </w:lvl>
    <w:lvl w:ilvl="3" w:tplc="901292DA">
      <w:start w:val="1"/>
      <w:numFmt w:val="bullet"/>
      <w:lvlText w:val=""/>
      <w:lvlJc w:val="left"/>
    </w:lvl>
    <w:lvl w:ilvl="4" w:tplc="176287E8">
      <w:start w:val="1"/>
      <w:numFmt w:val="bullet"/>
      <w:lvlText w:val=""/>
      <w:lvlJc w:val="left"/>
    </w:lvl>
    <w:lvl w:ilvl="5" w:tplc="3C946B4E">
      <w:start w:val="1"/>
      <w:numFmt w:val="bullet"/>
      <w:lvlText w:val=""/>
      <w:lvlJc w:val="left"/>
    </w:lvl>
    <w:lvl w:ilvl="6" w:tplc="2E723B4C">
      <w:start w:val="1"/>
      <w:numFmt w:val="bullet"/>
      <w:lvlText w:val=""/>
      <w:lvlJc w:val="left"/>
    </w:lvl>
    <w:lvl w:ilvl="7" w:tplc="65887D52">
      <w:start w:val="1"/>
      <w:numFmt w:val="bullet"/>
      <w:lvlText w:val=""/>
      <w:lvlJc w:val="left"/>
    </w:lvl>
    <w:lvl w:ilvl="8" w:tplc="18CC8E28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AE8944A"/>
    <w:lvl w:ilvl="0" w:tplc="EDA21880">
      <w:start w:val="1"/>
      <w:numFmt w:val="decimal"/>
      <w:lvlText w:val="%1)"/>
      <w:lvlJc w:val="left"/>
    </w:lvl>
    <w:lvl w:ilvl="1" w:tplc="3AE86684">
      <w:start w:val="1"/>
      <w:numFmt w:val="bullet"/>
      <w:lvlText w:val=""/>
      <w:lvlJc w:val="left"/>
    </w:lvl>
    <w:lvl w:ilvl="2" w:tplc="54E2FB46">
      <w:start w:val="1"/>
      <w:numFmt w:val="bullet"/>
      <w:lvlText w:val=""/>
      <w:lvlJc w:val="left"/>
    </w:lvl>
    <w:lvl w:ilvl="3" w:tplc="74BCC7C8">
      <w:start w:val="1"/>
      <w:numFmt w:val="bullet"/>
      <w:lvlText w:val=""/>
      <w:lvlJc w:val="left"/>
    </w:lvl>
    <w:lvl w:ilvl="4" w:tplc="BC30EE1E">
      <w:start w:val="1"/>
      <w:numFmt w:val="bullet"/>
      <w:lvlText w:val=""/>
      <w:lvlJc w:val="left"/>
    </w:lvl>
    <w:lvl w:ilvl="5" w:tplc="8D56A9A0">
      <w:start w:val="1"/>
      <w:numFmt w:val="bullet"/>
      <w:lvlText w:val=""/>
      <w:lvlJc w:val="left"/>
    </w:lvl>
    <w:lvl w:ilvl="6" w:tplc="02443AE8">
      <w:start w:val="1"/>
      <w:numFmt w:val="bullet"/>
      <w:lvlText w:val=""/>
      <w:lvlJc w:val="left"/>
    </w:lvl>
    <w:lvl w:ilvl="7" w:tplc="5408491E">
      <w:start w:val="1"/>
      <w:numFmt w:val="bullet"/>
      <w:lvlText w:val=""/>
      <w:lvlJc w:val="left"/>
    </w:lvl>
    <w:lvl w:ilvl="8" w:tplc="7BCA9A88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625558EC"/>
    <w:lvl w:ilvl="0" w:tplc="E3CED416">
      <w:start w:val="1"/>
      <w:numFmt w:val="bullet"/>
      <w:lvlText w:val="-"/>
      <w:lvlJc w:val="left"/>
    </w:lvl>
    <w:lvl w:ilvl="1" w:tplc="E5A0CC6A">
      <w:start w:val="1"/>
      <w:numFmt w:val="bullet"/>
      <w:lvlText w:val=""/>
      <w:lvlJc w:val="left"/>
    </w:lvl>
    <w:lvl w:ilvl="2" w:tplc="B9629520">
      <w:start w:val="1"/>
      <w:numFmt w:val="bullet"/>
      <w:lvlText w:val=""/>
      <w:lvlJc w:val="left"/>
    </w:lvl>
    <w:lvl w:ilvl="3" w:tplc="74B230C0">
      <w:start w:val="1"/>
      <w:numFmt w:val="bullet"/>
      <w:lvlText w:val=""/>
      <w:lvlJc w:val="left"/>
    </w:lvl>
    <w:lvl w:ilvl="4" w:tplc="A75642FC">
      <w:start w:val="1"/>
      <w:numFmt w:val="bullet"/>
      <w:lvlText w:val=""/>
      <w:lvlJc w:val="left"/>
    </w:lvl>
    <w:lvl w:ilvl="5" w:tplc="431877A4">
      <w:start w:val="1"/>
      <w:numFmt w:val="bullet"/>
      <w:lvlText w:val=""/>
      <w:lvlJc w:val="left"/>
    </w:lvl>
    <w:lvl w:ilvl="6" w:tplc="47DE9C3C">
      <w:start w:val="1"/>
      <w:numFmt w:val="bullet"/>
      <w:lvlText w:val=""/>
      <w:lvlJc w:val="left"/>
    </w:lvl>
    <w:lvl w:ilvl="7" w:tplc="5B380528">
      <w:start w:val="1"/>
      <w:numFmt w:val="bullet"/>
      <w:lvlText w:val=""/>
      <w:lvlJc w:val="left"/>
    </w:lvl>
    <w:lvl w:ilvl="8" w:tplc="4F909978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238E1F28"/>
    <w:lvl w:ilvl="0" w:tplc="F6D860A2">
      <w:start w:val="1"/>
      <w:numFmt w:val="bullet"/>
      <w:lvlText w:val="-"/>
      <w:lvlJc w:val="left"/>
    </w:lvl>
    <w:lvl w:ilvl="1" w:tplc="A83223B6">
      <w:start w:val="1"/>
      <w:numFmt w:val="bullet"/>
      <w:lvlText w:val=""/>
      <w:lvlJc w:val="left"/>
    </w:lvl>
    <w:lvl w:ilvl="2" w:tplc="7E0067A0">
      <w:start w:val="1"/>
      <w:numFmt w:val="bullet"/>
      <w:lvlText w:val=""/>
      <w:lvlJc w:val="left"/>
    </w:lvl>
    <w:lvl w:ilvl="3" w:tplc="BF0A69F2">
      <w:start w:val="1"/>
      <w:numFmt w:val="bullet"/>
      <w:lvlText w:val=""/>
      <w:lvlJc w:val="left"/>
    </w:lvl>
    <w:lvl w:ilvl="4" w:tplc="F15AD2A6">
      <w:start w:val="1"/>
      <w:numFmt w:val="bullet"/>
      <w:lvlText w:val=""/>
      <w:lvlJc w:val="left"/>
    </w:lvl>
    <w:lvl w:ilvl="5" w:tplc="B08C6620">
      <w:start w:val="1"/>
      <w:numFmt w:val="bullet"/>
      <w:lvlText w:val=""/>
      <w:lvlJc w:val="left"/>
    </w:lvl>
    <w:lvl w:ilvl="6" w:tplc="7338C258">
      <w:start w:val="1"/>
      <w:numFmt w:val="bullet"/>
      <w:lvlText w:val=""/>
      <w:lvlJc w:val="left"/>
    </w:lvl>
    <w:lvl w:ilvl="7" w:tplc="36F6FF32">
      <w:start w:val="1"/>
      <w:numFmt w:val="bullet"/>
      <w:lvlText w:val=""/>
      <w:lvlJc w:val="left"/>
    </w:lvl>
    <w:lvl w:ilvl="8" w:tplc="BE66D120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46E87CCC"/>
    <w:lvl w:ilvl="0" w:tplc="C9E878CA">
      <w:start w:val="1"/>
      <w:numFmt w:val="bullet"/>
      <w:lvlText w:val="*"/>
      <w:lvlJc w:val="left"/>
    </w:lvl>
    <w:lvl w:ilvl="1" w:tplc="61E281B0">
      <w:start w:val="1"/>
      <w:numFmt w:val="bullet"/>
      <w:lvlText w:val=""/>
      <w:lvlJc w:val="left"/>
    </w:lvl>
    <w:lvl w:ilvl="2" w:tplc="9C04AE80">
      <w:start w:val="1"/>
      <w:numFmt w:val="bullet"/>
      <w:lvlText w:val=""/>
      <w:lvlJc w:val="left"/>
    </w:lvl>
    <w:lvl w:ilvl="3" w:tplc="D3DAF096">
      <w:start w:val="1"/>
      <w:numFmt w:val="bullet"/>
      <w:lvlText w:val=""/>
      <w:lvlJc w:val="left"/>
    </w:lvl>
    <w:lvl w:ilvl="4" w:tplc="310028E4">
      <w:start w:val="1"/>
      <w:numFmt w:val="bullet"/>
      <w:lvlText w:val=""/>
      <w:lvlJc w:val="left"/>
    </w:lvl>
    <w:lvl w:ilvl="5" w:tplc="0B089E30">
      <w:start w:val="1"/>
      <w:numFmt w:val="bullet"/>
      <w:lvlText w:val=""/>
      <w:lvlJc w:val="left"/>
    </w:lvl>
    <w:lvl w:ilvl="6" w:tplc="44689F70">
      <w:start w:val="1"/>
      <w:numFmt w:val="bullet"/>
      <w:lvlText w:val=""/>
      <w:lvlJc w:val="left"/>
    </w:lvl>
    <w:lvl w:ilvl="7" w:tplc="FC08424C">
      <w:start w:val="1"/>
      <w:numFmt w:val="bullet"/>
      <w:lvlText w:val=""/>
      <w:lvlJc w:val="left"/>
    </w:lvl>
    <w:lvl w:ilvl="8" w:tplc="F014B31E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F69"/>
    <w:rsid w:val="001A799D"/>
    <w:rsid w:val="001D186E"/>
    <w:rsid w:val="00207F69"/>
    <w:rsid w:val="002A246F"/>
    <w:rsid w:val="00303761"/>
    <w:rsid w:val="003E5D16"/>
    <w:rsid w:val="0048204D"/>
    <w:rsid w:val="004917EC"/>
    <w:rsid w:val="004D782E"/>
    <w:rsid w:val="005F3739"/>
    <w:rsid w:val="00627414"/>
    <w:rsid w:val="006B73A0"/>
    <w:rsid w:val="007056EB"/>
    <w:rsid w:val="007C765A"/>
    <w:rsid w:val="00863751"/>
    <w:rsid w:val="009972C4"/>
    <w:rsid w:val="009B58E0"/>
    <w:rsid w:val="009C0650"/>
    <w:rsid w:val="009D0908"/>
    <w:rsid w:val="00A532DB"/>
    <w:rsid w:val="00D36F65"/>
    <w:rsid w:val="00DA0193"/>
    <w:rsid w:val="00E23119"/>
    <w:rsid w:val="00E661F5"/>
    <w:rsid w:val="00F263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5627DD"/>
  <w15:docId w15:val="{D7F20A03-684A-4846-8AC5-F8DEFE46B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799D"/>
  </w:style>
  <w:style w:type="paragraph" w:styleId="Heading2">
    <w:name w:val="heading 2"/>
    <w:basedOn w:val="Normal"/>
    <w:link w:val="Heading2Char"/>
    <w:uiPriority w:val="9"/>
    <w:qFormat/>
    <w:rsid w:val="0062741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741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63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3E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27414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62741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74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7414"/>
    <w:rPr>
      <w:rFonts w:ascii="Courier New" w:eastAsia="Times New Roman" w:hAnsi="Courier New" w:cs="Courier New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741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532D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4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37595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single" w:sz="48" w:space="12" w:color="21BA45"/>
            <w:bottom w:val="none" w:sz="0" w:space="0" w:color="auto"/>
            <w:right w:val="none" w:sz="0" w:space="0" w:color="auto"/>
          </w:divBdr>
        </w:div>
      </w:divsChild>
    </w:div>
    <w:div w:id="2815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38161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single" w:sz="48" w:space="12" w:color="21BA45"/>
            <w:bottom w:val="none" w:sz="0" w:space="0" w:color="auto"/>
            <w:right w:val="none" w:sz="0" w:space="0" w:color="auto"/>
          </w:divBdr>
        </w:div>
      </w:divsChild>
    </w:div>
    <w:div w:id="4477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4573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single" w:sz="48" w:space="12" w:color="21BA45"/>
            <w:bottom w:val="none" w:sz="0" w:space="0" w:color="auto"/>
            <w:right w:val="none" w:sz="0" w:space="0" w:color="auto"/>
          </w:divBdr>
        </w:div>
      </w:divsChild>
    </w:div>
    <w:div w:id="8042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3507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single" w:sz="48" w:space="12" w:color="21BA45"/>
            <w:bottom w:val="none" w:sz="0" w:space="0" w:color="auto"/>
            <w:right w:val="none" w:sz="0" w:space="0" w:color="auto"/>
          </w:divBdr>
        </w:div>
      </w:divsChild>
    </w:div>
    <w:div w:id="2017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://ip_address/phpmyadmin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4F12FC-D2F0-438A-A624-9F2F799B7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</dc:creator>
  <cp:lastModifiedBy>Lenovo</cp:lastModifiedBy>
  <cp:revision>6</cp:revision>
  <dcterms:created xsi:type="dcterms:W3CDTF">2019-01-29T10:59:00Z</dcterms:created>
  <dcterms:modified xsi:type="dcterms:W3CDTF">2019-01-29T17:54:00Z</dcterms:modified>
</cp:coreProperties>
</file>